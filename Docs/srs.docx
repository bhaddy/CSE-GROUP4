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4E6" w:rsidRDefault="00F04D1E">
      <w:pPr>
        <w:spacing w:before="40"/>
        <w:ind w:left="1658" w:right="1662"/>
        <w:jc w:val="center"/>
        <w:rPr>
          <w:sz w:val="40"/>
          <w:szCs w:val="40"/>
        </w:rPr>
      </w:pPr>
      <w:r>
        <w:rPr>
          <w:b/>
          <w:sz w:val="40"/>
          <w:szCs w:val="40"/>
          <w:u w:val="thick" w:color="000000"/>
        </w:rPr>
        <w:t>I</w:t>
      </w:r>
      <w:r>
        <w:rPr>
          <w:b/>
          <w:spacing w:val="-3"/>
          <w:sz w:val="40"/>
          <w:szCs w:val="40"/>
          <w:u w:val="thick" w:color="000000"/>
        </w:rPr>
        <w:t>n</w:t>
      </w:r>
      <w:r>
        <w:rPr>
          <w:b/>
          <w:sz w:val="40"/>
          <w:szCs w:val="40"/>
          <w:u w:val="thick" w:color="000000"/>
        </w:rPr>
        <w:t>tera</w:t>
      </w:r>
      <w:r>
        <w:rPr>
          <w:b/>
          <w:spacing w:val="-2"/>
          <w:sz w:val="40"/>
          <w:szCs w:val="40"/>
          <w:u w:val="thick" w:color="000000"/>
        </w:rPr>
        <w:t>c</w:t>
      </w:r>
      <w:r>
        <w:rPr>
          <w:b/>
          <w:sz w:val="40"/>
          <w:szCs w:val="40"/>
          <w:u w:val="thick" w:color="000000"/>
        </w:rPr>
        <w:t>ti</w:t>
      </w:r>
      <w:r>
        <w:rPr>
          <w:b/>
          <w:spacing w:val="-2"/>
          <w:sz w:val="40"/>
          <w:szCs w:val="40"/>
          <w:u w:val="thick" w:color="000000"/>
        </w:rPr>
        <w:t>v</w:t>
      </w:r>
      <w:r>
        <w:rPr>
          <w:b/>
          <w:sz w:val="40"/>
          <w:szCs w:val="40"/>
          <w:u w:val="thick" w:color="000000"/>
        </w:rPr>
        <w:t>e</w:t>
      </w:r>
      <w:r>
        <w:rPr>
          <w:sz w:val="40"/>
          <w:szCs w:val="40"/>
          <w:u w:val="thick" w:color="000000"/>
        </w:rPr>
        <w:t xml:space="preserve"> </w:t>
      </w:r>
      <w:r>
        <w:rPr>
          <w:b/>
          <w:sz w:val="40"/>
          <w:szCs w:val="40"/>
          <w:u w:val="thick" w:color="000000"/>
        </w:rPr>
        <w:t>He</w:t>
      </w:r>
      <w:r>
        <w:rPr>
          <w:b/>
          <w:spacing w:val="-2"/>
          <w:sz w:val="40"/>
          <w:szCs w:val="40"/>
          <w:u w:val="thick" w:color="000000"/>
        </w:rPr>
        <w:t>a</w:t>
      </w:r>
      <w:r>
        <w:rPr>
          <w:b/>
          <w:sz w:val="40"/>
          <w:szCs w:val="40"/>
          <w:u w:val="thick" w:color="000000"/>
        </w:rPr>
        <w:t>lth</w:t>
      </w:r>
      <w:r>
        <w:rPr>
          <w:sz w:val="40"/>
          <w:szCs w:val="40"/>
          <w:u w:val="thick" w:color="000000"/>
        </w:rPr>
        <w:t xml:space="preserve"> </w:t>
      </w:r>
      <w:r>
        <w:rPr>
          <w:b/>
          <w:spacing w:val="-1"/>
          <w:sz w:val="40"/>
          <w:szCs w:val="40"/>
          <w:u w:val="thick" w:color="000000"/>
        </w:rPr>
        <w:t>C</w:t>
      </w:r>
      <w:r>
        <w:rPr>
          <w:b/>
          <w:sz w:val="40"/>
          <w:szCs w:val="40"/>
          <w:u w:val="thick" w:color="000000"/>
        </w:rPr>
        <w:t>a</w:t>
      </w:r>
      <w:r>
        <w:rPr>
          <w:b/>
          <w:spacing w:val="-8"/>
          <w:sz w:val="40"/>
          <w:szCs w:val="40"/>
          <w:u w:val="thick" w:color="000000"/>
        </w:rPr>
        <w:t>r</w:t>
      </w:r>
      <w:r>
        <w:rPr>
          <w:b/>
          <w:sz w:val="40"/>
          <w:szCs w:val="40"/>
          <w:u w:val="thick" w:color="000000"/>
        </w:rPr>
        <w:t>e</w:t>
      </w:r>
      <w:r>
        <w:rPr>
          <w:sz w:val="40"/>
          <w:szCs w:val="40"/>
          <w:u w:val="thick" w:color="000000"/>
        </w:rPr>
        <w:t xml:space="preserve"> </w:t>
      </w:r>
      <w:r>
        <w:rPr>
          <w:b/>
          <w:sz w:val="40"/>
          <w:szCs w:val="40"/>
          <w:u w:val="thick" w:color="000000"/>
        </w:rPr>
        <w:t>Sys</w:t>
      </w:r>
      <w:r>
        <w:rPr>
          <w:b/>
          <w:spacing w:val="-1"/>
          <w:sz w:val="40"/>
          <w:szCs w:val="40"/>
          <w:u w:val="thick" w:color="000000"/>
        </w:rPr>
        <w:t>t</w:t>
      </w:r>
      <w:r>
        <w:rPr>
          <w:b/>
          <w:sz w:val="40"/>
          <w:szCs w:val="40"/>
          <w:u w:val="thick" w:color="000000"/>
        </w:rPr>
        <w:t>em</w:t>
      </w:r>
    </w:p>
    <w:p w:rsidR="00EA14E6" w:rsidRDefault="00F04D1E" w:rsidP="00295AA2">
      <w:pPr>
        <w:ind w:left="1190" w:right="1191"/>
        <w:jc w:val="center"/>
        <w:rPr>
          <w:sz w:val="40"/>
          <w:szCs w:val="40"/>
        </w:rPr>
      </w:pPr>
      <w:r>
        <w:rPr>
          <w:b/>
          <w:sz w:val="40"/>
          <w:szCs w:val="40"/>
        </w:rPr>
        <w:t>Soft</w:t>
      </w:r>
      <w:r>
        <w:rPr>
          <w:b/>
          <w:spacing w:val="-1"/>
          <w:sz w:val="40"/>
          <w:szCs w:val="40"/>
        </w:rPr>
        <w:t>w</w:t>
      </w:r>
      <w:r>
        <w:rPr>
          <w:b/>
          <w:sz w:val="40"/>
          <w:szCs w:val="40"/>
        </w:rPr>
        <w:t>a</w:t>
      </w:r>
      <w:r>
        <w:rPr>
          <w:b/>
          <w:spacing w:val="-8"/>
          <w:sz w:val="40"/>
          <w:szCs w:val="40"/>
        </w:rPr>
        <w:t>r</w:t>
      </w:r>
      <w:r>
        <w:rPr>
          <w:b/>
          <w:sz w:val="40"/>
          <w:szCs w:val="40"/>
        </w:rPr>
        <w:t xml:space="preserve">e </w:t>
      </w:r>
      <w:r>
        <w:rPr>
          <w:b/>
          <w:spacing w:val="-1"/>
          <w:sz w:val="40"/>
          <w:szCs w:val="40"/>
        </w:rPr>
        <w:t>R</w:t>
      </w:r>
      <w:r>
        <w:rPr>
          <w:b/>
          <w:sz w:val="40"/>
          <w:szCs w:val="40"/>
        </w:rPr>
        <w:t>equi</w:t>
      </w:r>
      <w:r>
        <w:rPr>
          <w:b/>
          <w:spacing w:val="-8"/>
          <w:sz w:val="40"/>
          <w:szCs w:val="40"/>
        </w:rPr>
        <w:t>r</w:t>
      </w:r>
      <w:r>
        <w:rPr>
          <w:b/>
          <w:spacing w:val="-2"/>
          <w:sz w:val="40"/>
          <w:szCs w:val="40"/>
        </w:rPr>
        <w:t>e</w:t>
      </w:r>
      <w:r>
        <w:rPr>
          <w:b/>
          <w:sz w:val="40"/>
          <w:szCs w:val="40"/>
        </w:rPr>
        <w:t>ments Sp</w:t>
      </w:r>
      <w:r>
        <w:rPr>
          <w:b/>
          <w:spacing w:val="-2"/>
          <w:sz w:val="40"/>
          <w:szCs w:val="40"/>
        </w:rPr>
        <w:t>e</w:t>
      </w:r>
      <w:r>
        <w:rPr>
          <w:b/>
          <w:sz w:val="40"/>
          <w:szCs w:val="40"/>
        </w:rPr>
        <w:t>c</w:t>
      </w:r>
      <w:r>
        <w:rPr>
          <w:b/>
          <w:spacing w:val="-1"/>
          <w:sz w:val="40"/>
          <w:szCs w:val="40"/>
        </w:rPr>
        <w:t>i</w:t>
      </w:r>
      <w:r>
        <w:rPr>
          <w:b/>
          <w:sz w:val="40"/>
          <w:szCs w:val="40"/>
        </w:rPr>
        <w:t>fic</w:t>
      </w:r>
      <w:r>
        <w:rPr>
          <w:b/>
          <w:spacing w:val="-2"/>
          <w:sz w:val="40"/>
          <w:szCs w:val="40"/>
        </w:rPr>
        <w:t>a</w:t>
      </w:r>
      <w:r>
        <w:rPr>
          <w:b/>
          <w:sz w:val="40"/>
          <w:szCs w:val="40"/>
        </w:rPr>
        <w:t>tion</w:t>
      </w:r>
    </w:p>
    <w:p w:rsidR="00EA14E6" w:rsidRDefault="00C876B9" w:rsidP="00295AA2">
      <w:pPr>
        <w:ind w:left="470" w:right="3085" w:firstLine="720"/>
        <w:jc w:val="center"/>
        <w:rPr>
          <w:sz w:val="40"/>
          <w:szCs w:val="40"/>
        </w:rPr>
      </w:pPr>
      <w:r>
        <w:rPr>
          <w:b/>
          <w:i/>
          <w:spacing w:val="-44"/>
          <w:sz w:val="40"/>
          <w:szCs w:val="40"/>
        </w:rPr>
        <w:t xml:space="preserve">                        </w:t>
      </w:r>
      <w:r w:rsidR="00F04D1E">
        <w:rPr>
          <w:b/>
          <w:i/>
          <w:spacing w:val="-44"/>
          <w:sz w:val="40"/>
          <w:szCs w:val="40"/>
        </w:rPr>
        <w:t>V</w:t>
      </w:r>
      <w:r w:rsidR="00F04D1E">
        <w:rPr>
          <w:b/>
          <w:i/>
          <w:spacing w:val="-2"/>
          <w:sz w:val="40"/>
          <w:szCs w:val="40"/>
        </w:rPr>
        <w:t>e</w:t>
      </w:r>
      <w:r w:rsidR="002D7D1D">
        <w:rPr>
          <w:b/>
          <w:i/>
          <w:sz w:val="40"/>
          <w:szCs w:val="40"/>
        </w:rPr>
        <w:t>rsion 3</w:t>
      </w:r>
      <w:r w:rsidR="00F04D1E">
        <w:rPr>
          <w:b/>
          <w:i/>
          <w:sz w:val="40"/>
          <w:szCs w:val="40"/>
        </w:rPr>
        <w:t>.0</w:t>
      </w:r>
    </w:p>
    <w:p w:rsidR="00EA14E6" w:rsidRDefault="00AC1212" w:rsidP="00295AA2">
      <w:pPr>
        <w:ind w:left="2806" w:right="2840"/>
        <w:jc w:val="center"/>
        <w:rPr>
          <w:sz w:val="40"/>
          <w:szCs w:val="40"/>
        </w:rPr>
      </w:pPr>
      <w:r>
        <w:rPr>
          <w:b/>
          <w:i/>
          <w:spacing w:val="-1"/>
          <w:sz w:val="40"/>
          <w:szCs w:val="40"/>
        </w:rPr>
        <w:t>March 17</w:t>
      </w:r>
      <w:r w:rsidR="00F04D1E">
        <w:rPr>
          <w:b/>
          <w:i/>
          <w:sz w:val="40"/>
          <w:szCs w:val="40"/>
        </w:rPr>
        <w:t>, 2015</w:t>
      </w:r>
    </w:p>
    <w:p w:rsidR="00EA14E6" w:rsidRDefault="00F04D1E" w:rsidP="00295AA2">
      <w:pPr>
        <w:ind w:left="2122" w:right="2184" w:firstLine="292"/>
        <w:jc w:val="center"/>
        <w:rPr>
          <w:sz w:val="40"/>
          <w:szCs w:val="40"/>
        </w:rPr>
      </w:pPr>
      <w:r>
        <w:rPr>
          <w:b/>
          <w:spacing w:val="-1"/>
          <w:sz w:val="40"/>
          <w:szCs w:val="40"/>
        </w:rPr>
        <w:t>T</w:t>
      </w:r>
      <w:r>
        <w:rPr>
          <w:b/>
          <w:sz w:val="40"/>
          <w:szCs w:val="40"/>
        </w:rPr>
        <w:t xml:space="preserve">he </w:t>
      </w:r>
      <w:r>
        <w:rPr>
          <w:b/>
          <w:spacing w:val="-1"/>
          <w:sz w:val="40"/>
          <w:szCs w:val="40"/>
        </w:rPr>
        <w:t>D</w:t>
      </w:r>
      <w:r>
        <w:rPr>
          <w:b/>
          <w:sz w:val="40"/>
          <w:szCs w:val="40"/>
        </w:rPr>
        <w:t>evelop</w:t>
      </w:r>
      <w:r>
        <w:rPr>
          <w:b/>
          <w:spacing w:val="-1"/>
          <w:sz w:val="40"/>
          <w:szCs w:val="40"/>
        </w:rPr>
        <w:t>m</w:t>
      </w:r>
      <w:r>
        <w:rPr>
          <w:b/>
          <w:sz w:val="40"/>
          <w:szCs w:val="40"/>
        </w:rPr>
        <w:t>ent</w:t>
      </w:r>
      <w:r>
        <w:rPr>
          <w:b/>
          <w:spacing w:val="-8"/>
          <w:sz w:val="40"/>
          <w:szCs w:val="40"/>
        </w:rPr>
        <w:t xml:space="preserve"> </w:t>
      </w:r>
      <w:r>
        <w:rPr>
          <w:b/>
          <w:spacing w:val="-36"/>
          <w:sz w:val="40"/>
          <w:szCs w:val="40"/>
        </w:rPr>
        <w:t>T</w:t>
      </w:r>
      <w:r>
        <w:rPr>
          <w:b/>
          <w:sz w:val="40"/>
          <w:szCs w:val="40"/>
        </w:rPr>
        <w:t xml:space="preserve">eam </w:t>
      </w:r>
      <w:r>
        <w:rPr>
          <w:spacing w:val="-1"/>
          <w:sz w:val="40"/>
          <w:szCs w:val="40"/>
        </w:rPr>
        <w:t>B</w:t>
      </w:r>
      <w:r>
        <w:rPr>
          <w:sz w:val="40"/>
          <w:szCs w:val="40"/>
        </w:rPr>
        <w:t>h</w:t>
      </w:r>
      <w:r>
        <w:rPr>
          <w:spacing w:val="-2"/>
          <w:sz w:val="40"/>
          <w:szCs w:val="40"/>
        </w:rPr>
        <w:t>a</w:t>
      </w:r>
      <w:r>
        <w:rPr>
          <w:sz w:val="40"/>
          <w:szCs w:val="40"/>
        </w:rPr>
        <w:t>rad</w:t>
      </w:r>
      <w:r>
        <w:rPr>
          <w:spacing w:val="-1"/>
          <w:sz w:val="40"/>
          <w:szCs w:val="40"/>
        </w:rPr>
        <w:t>w</w:t>
      </w:r>
      <w:r>
        <w:rPr>
          <w:sz w:val="40"/>
          <w:szCs w:val="40"/>
        </w:rPr>
        <w:t>aj</w:t>
      </w:r>
      <w:r>
        <w:rPr>
          <w:spacing w:val="-22"/>
          <w:sz w:val="40"/>
          <w:szCs w:val="40"/>
        </w:rPr>
        <w:t xml:space="preserve"> </w:t>
      </w:r>
      <w:r>
        <w:rPr>
          <w:spacing w:val="-1"/>
          <w:sz w:val="40"/>
          <w:szCs w:val="40"/>
        </w:rPr>
        <w:t>A</w:t>
      </w:r>
      <w:r>
        <w:rPr>
          <w:sz w:val="40"/>
          <w:szCs w:val="40"/>
        </w:rPr>
        <w:t>ry</w:t>
      </w:r>
      <w:r>
        <w:rPr>
          <w:spacing w:val="-2"/>
          <w:sz w:val="40"/>
          <w:szCs w:val="40"/>
        </w:rPr>
        <w:t>a</w:t>
      </w:r>
      <w:r>
        <w:rPr>
          <w:sz w:val="40"/>
          <w:szCs w:val="40"/>
        </w:rPr>
        <w:t>s</w:t>
      </w:r>
      <w:r>
        <w:rPr>
          <w:spacing w:val="2"/>
          <w:sz w:val="40"/>
          <w:szCs w:val="40"/>
        </w:rPr>
        <w:t>o</w:t>
      </w:r>
      <w:r>
        <w:rPr>
          <w:spacing w:val="-3"/>
          <w:sz w:val="40"/>
          <w:szCs w:val="40"/>
        </w:rPr>
        <w:t>m</w:t>
      </w:r>
      <w:r>
        <w:rPr>
          <w:sz w:val="40"/>
          <w:szCs w:val="40"/>
        </w:rPr>
        <w:t>ayaj</w:t>
      </w:r>
      <w:r>
        <w:rPr>
          <w:spacing w:val="-2"/>
          <w:sz w:val="40"/>
          <w:szCs w:val="40"/>
        </w:rPr>
        <w:t>u</w:t>
      </w:r>
      <w:r>
        <w:rPr>
          <w:sz w:val="40"/>
          <w:szCs w:val="40"/>
        </w:rPr>
        <w:t xml:space="preserve">la </w:t>
      </w:r>
      <w:r>
        <w:rPr>
          <w:spacing w:val="-1"/>
          <w:sz w:val="40"/>
          <w:szCs w:val="40"/>
        </w:rPr>
        <w:t>Cl</w:t>
      </w:r>
      <w:r>
        <w:rPr>
          <w:sz w:val="40"/>
          <w:szCs w:val="40"/>
        </w:rPr>
        <w:t xml:space="preserve">inton </w:t>
      </w:r>
      <w:r>
        <w:rPr>
          <w:spacing w:val="-2"/>
          <w:sz w:val="40"/>
          <w:szCs w:val="40"/>
        </w:rPr>
        <w:t>J</w:t>
      </w:r>
      <w:r>
        <w:rPr>
          <w:sz w:val="40"/>
          <w:szCs w:val="40"/>
        </w:rPr>
        <w:t>arb</w:t>
      </w:r>
      <w:r>
        <w:rPr>
          <w:spacing w:val="-2"/>
          <w:sz w:val="40"/>
          <w:szCs w:val="40"/>
        </w:rPr>
        <w:t>o</w:t>
      </w:r>
      <w:r>
        <w:rPr>
          <w:sz w:val="40"/>
          <w:szCs w:val="40"/>
        </w:rPr>
        <w:t>e</w:t>
      </w:r>
    </w:p>
    <w:p w:rsidR="00EA14E6" w:rsidRDefault="00295AA2" w:rsidP="00295AA2">
      <w:pPr>
        <w:ind w:left="2100"/>
        <w:rPr>
          <w:sz w:val="40"/>
          <w:szCs w:val="40"/>
        </w:rPr>
      </w:pPr>
      <w:r>
        <w:rPr>
          <w:spacing w:val="-1"/>
          <w:sz w:val="40"/>
          <w:szCs w:val="40"/>
        </w:rPr>
        <w:t xml:space="preserve">           </w:t>
      </w:r>
      <w:r w:rsidR="00F04D1E">
        <w:rPr>
          <w:spacing w:val="-1"/>
          <w:sz w:val="40"/>
          <w:szCs w:val="40"/>
        </w:rPr>
        <w:t>A</w:t>
      </w:r>
      <w:r w:rsidR="00F04D1E">
        <w:rPr>
          <w:sz w:val="40"/>
          <w:szCs w:val="40"/>
        </w:rPr>
        <w:t>r</w:t>
      </w:r>
      <w:r w:rsidR="00F04D1E">
        <w:rPr>
          <w:spacing w:val="-2"/>
          <w:sz w:val="40"/>
          <w:szCs w:val="40"/>
        </w:rPr>
        <w:t>p</w:t>
      </w:r>
      <w:r w:rsidR="00F04D1E">
        <w:rPr>
          <w:sz w:val="40"/>
          <w:szCs w:val="40"/>
        </w:rPr>
        <w:t xml:space="preserve">an </w:t>
      </w:r>
      <w:r w:rsidR="00F04D1E">
        <w:rPr>
          <w:spacing w:val="-1"/>
          <w:sz w:val="40"/>
          <w:szCs w:val="40"/>
        </w:rPr>
        <w:t>C</w:t>
      </w:r>
      <w:r w:rsidR="00F04D1E">
        <w:rPr>
          <w:sz w:val="40"/>
          <w:szCs w:val="40"/>
        </w:rPr>
        <w:t>hat</w:t>
      </w:r>
      <w:r w:rsidR="00F04D1E">
        <w:rPr>
          <w:spacing w:val="-1"/>
          <w:sz w:val="40"/>
          <w:szCs w:val="40"/>
        </w:rPr>
        <w:t>t</w:t>
      </w:r>
      <w:r w:rsidR="00F04D1E">
        <w:rPr>
          <w:sz w:val="40"/>
          <w:szCs w:val="40"/>
        </w:rPr>
        <w:t>e</w:t>
      </w:r>
      <w:r w:rsidR="00F04D1E">
        <w:rPr>
          <w:spacing w:val="-1"/>
          <w:sz w:val="40"/>
          <w:szCs w:val="40"/>
        </w:rPr>
        <w:t>r</w:t>
      </w:r>
      <w:r w:rsidR="00F04D1E">
        <w:rPr>
          <w:sz w:val="40"/>
          <w:szCs w:val="40"/>
        </w:rPr>
        <w:t>jee</w:t>
      </w:r>
    </w:p>
    <w:p w:rsidR="00EA14E6" w:rsidRDefault="00F04D1E" w:rsidP="00295AA2">
      <w:pPr>
        <w:ind w:left="2060" w:right="1960"/>
        <w:jc w:val="center"/>
        <w:rPr>
          <w:sz w:val="40"/>
          <w:szCs w:val="40"/>
        </w:rPr>
      </w:pPr>
      <w:r>
        <w:rPr>
          <w:sz w:val="40"/>
          <w:szCs w:val="40"/>
        </w:rPr>
        <w:t>Thayn</w:t>
      </w:r>
      <w:r>
        <w:rPr>
          <w:spacing w:val="-2"/>
          <w:sz w:val="40"/>
          <w:szCs w:val="40"/>
        </w:rPr>
        <w:t>a</w:t>
      </w:r>
      <w:r>
        <w:rPr>
          <w:sz w:val="40"/>
          <w:szCs w:val="40"/>
        </w:rPr>
        <w:t xml:space="preserve">ra </w:t>
      </w:r>
      <w:r>
        <w:rPr>
          <w:spacing w:val="-1"/>
          <w:sz w:val="40"/>
          <w:szCs w:val="40"/>
        </w:rPr>
        <w:t>R</w:t>
      </w:r>
      <w:r>
        <w:rPr>
          <w:sz w:val="40"/>
          <w:szCs w:val="40"/>
        </w:rPr>
        <w:t>egi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a Sil</w:t>
      </w:r>
      <w:r>
        <w:rPr>
          <w:spacing w:val="-2"/>
          <w:sz w:val="40"/>
          <w:szCs w:val="40"/>
        </w:rPr>
        <w:t>v</w:t>
      </w:r>
      <w:r>
        <w:rPr>
          <w:sz w:val="40"/>
          <w:szCs w:val="40"/>
        </w:rPr>
        <w:t>a</w:t>
      </w:r>
      <w:r>
        <w:rPr>
          <w:spacing w:val="-22"/>
          <w:sz w:val="40"/>
          <w:szCs w:val="40"/>
        </w:rPr>
        <w:t xml:space="preserve"> </w:t>
      </w:r>
      <w:r>
        <w:rPr>
          <w:spacing w:val="-1"/>
          <w:sz w:val="40"/>
          <w:szCs w:val="40"/>
        </w:rPr>
        <w:t>A</w:t>
      </w:r>
      <w:r>
        <w:rPr>
          <w:sz w:val="40"/>
          <w:szCs w:val="40"/>
        </w:rPr>
        <w:t>lves</w:t>
      </w:r>
    </w:p>
    <w:p w:rsidR="00EA14E6" w:rsidRDefault="00295AA2" w:rsidP="00295AA2">
      <w:pPr>
        <w:ind w:left="2122"/>
        <w:rPr>
          <w:sz w:val="40"/>
          <w:szCs w:val="40"/>
        </w:rPr>
      </w:pPr>
      <w:r>
        <w:rPr>
          <w:spacing w:val="-2"/>
          <w:sz w:val="40"/>
          <w:szCs w:val="40"/>
        </w:rPr>
        <w:t xml:space="preserve">             </w:t>
      </w:r>
      <w:r w:rsidR="00F04D1E">
        <w:rPr>
          <w:spacing w:val="-2"/>
          <w:sz w:val="40"/>
          <w:szCs w:val="40"/>
        </w:rPr>
        <w:t>E</w:t>
      </w:r>
      <w:r w:rsidR="00F04D1E">
        <w:rPr>
          <w:sz w:val="40"/>
          <w:szCs w:val="40"/>
        </w:rPr>
        <w:t xml:space="preserve">lexus </w:t>
      </w:r>
      <w:r w:rsidR="00F04D1E">
        <w:rPr>
          <w:spacing w:val="-1"/>
          <w:sz w:val="40"/>
          <w:szCs w:val="40"/>
        </w:rPr>
        <w:t>R</w:t>
      </w:r>
      <w:r w:rsidR="00F04D1E">
        <w:rPr>
          <w:sz w:val="40"/>
          <w:szCs w:val="40"/>
        </w:rPr>
        <w:t>ang</w:t>
      </w:r>
      <w:r w:rsidR="00F04D1E">
        <w:rPr>
          <w:spacing w:val="-2"/>
          <w:sz w:val="40"/>
          <w:szCs w:val="40"/>
        </w:rPr>
        <w:t>e</w:t>
      </w:r>
      <w:r w:rsidR="00F04D1E">
        <w:rPr>
          <w:sz w:val="40"/>
          <w:szCs w:val="40"/>
        </w:rPr>
        <w:t>l</w:t>
      </w:r>
    </w:p>
    <w:p w:rsidR="00EA14E6" w:rsidRDefault="00295AA2" w:rsidP="00295AA2">
      <w:pPr>
        <w:ind w:left="2114"/>
        <w:rPr>
          <w:sz w:val="40"/>
          <w:szCs w:val="40"/>
        </w:rPr>
      </w:pPr>
      <w:r>
        <w:rPr>
          <w:spacing w:val="-14"/>
          <w:sz w:val="40"/>
          <w:szCs w:val="40"/>
        </w:rPr>
        <w:t xml:space="preserve">                 </w:t>
      </w:r>
      <w:r w:rsidR="00F04D1E">
        <w:rPr>
          <w:spacing w:val="-14"/>
          <w:sz w:val="40"/>
          <w:szCs w:val="40"/>
        </w:rPr>
        <w:t>T</w:t>
      </w:r>
      <w:r w:rsidR="00F04D1E">
        <w:rPr>
          <w:sz w:val="40"/>
          <w:szCs w:val="40"/>
        </w:rPr>
        <w:t>ra</w:t>
      </w:r>
      <w:r w:rsidR="00F04D1E">
        <w:rPr>
          <w:spacing w:val="-2"/>
          <w:sz w:val="40"/>
          <w:szCs w:val="40"/>
        </w:rPr>
        <w:t>v</w:t>
      </w:r>
      <w:r w:rsidR="00F04D1E">
        <w:rPr>
          <w:sz w:val="40"/>
          <w:szCs w:val="40"/>
        </w:rPr>
        <w:t xml:space="preserve">is </w:t>
      </w:r>
      <w:r w:rsidR="00F04D1E">
        <w:rPr>
          <w:spacing w:val="-2"/>
          <w:sz w:val="40"/>
          <w:szCs w:val="40"/>
        </w:rPr>
        <w:t>F</w:t>
      </w:r>
      <w:r w:rsidR="00F04D1E">
        <w:rPr>
          <w:sz w:val="40"/>
          <w:szCs w:val="40"/>
        </w:rPr>
        <w:t>ine</w:t>
      </w:r>
      <w:r w:rsidR="00F04D1E">
        <w:rPr>
          <w:spacing w:val="-1"/>
          <w:sz w:val="40"/>
          <w:szCs w:val="40"/>
        </w:rPr>
        <w:t>l</w:t>
      </w:r>
      <w:r w:rsidR="00F04D1E">
        <w:rPr>
          <w:sz w:val="40"/>
          <w:szCs w:val="40"/>
        </w:rPr>
        <w:t>l</w:t>
      </w:r>
    </w:p>
    <w:p w:rsidR="00EA14E6" w:rsidRDefault="00EA14E6" w:rsidP="00295AA2">
      <w:pPr>
        <w:spacing w:line="200" w:lineRule="exact"/>
        <w:jc w:val="center"/>
      </w:pPr>
    </w:p>
    <w:p w:rsidR="00EA14E6" w:rsidRDefault="00EA14E6">
      <w:pPr>
        <w:spacing w:line="260" w:lineRule="exact"/>
        <w:rPr>
          <w:sz w:val="26"/>
          <w:szCs w:val="26"/>
        </w:rPr>
      </w:pPr>
    </w:p>
    <w:p w:rsidR="00EA14E6" w:rsidRDefault="00F04D1E">
      <w:pPr>
        <w:ind w:left="1858" w:right="1862"/>
        <w:jc w:val="center"/>
        <w:rPr>
          <w:sz w:val="40"/>
          <w:szCs w:val="40"/>
        </w:rPr>
      </w:pPr>
      <w:r>
        <w:rPr>
          <w:sz w:val="40"/>
          <w:szCs w:val="40"/>
        </w:rPr>
        <w:t>Sub</w:t>
      </w:r>
      <w:r>
        <w:rPr>
          <w:spacing w:val="-3"/>
          <w:sz w:val="40"/>
          <w:szCs w:val="40"/>
        </w:rPr>
        <w:t>m</w:t>
      </w:r>
      <w:r>
        <w:rPr>
          <w:sz w:val="40"/>
          <w:szCs w:val="40"/>
        </w:rPr>
        <w:t xml:space="preserve">itted </w:t>
      </w:r>
      <w:r>
        <w:rPr>
          <w:spacing w:val="-1"/>
          <w:sz w:val="40"/>
          <w:szCs w:val="40"/>
        </w:rPr>
        <w:t>i</w:t>
      </w:r>
      <w:r>
        <w:rPr>
          <w:sz w:val="40"/>
          <w:szCs w:val="40"/>
        </w:rPr>
        <w:t>n pa</w:t>
      </w:r>
      <w:r>
        <w:rPr>
          <w:spacing w:val="-1"/>
          <w:sz w:val="40"/>
          <w:szCs w:val="40"/>
        </w:rPr>
        <w:t>r</w:t>
      </w:r>
      <w:r>
        <w:rPr>
          <w:sz w:val="40"/>
          <w:szCs w:val="40"/>
        </w:rPr>
        <w:t>t</w:t>
      </w:r>
      <w:r>
        <w:rPr>
          <w:spacing w:val="-1"/>
          <w:sz w:val="40"/>
          <w:szCs w:val="40"/>
        </w:rPr>
        <w:t>i</w:t>
      </w:r>
      <w:r>
        <w:rPr>
          <w:sz w:val="40"/>
          <w:szCs w:val="40"/>
        </w:rPr>
        <w:t xml:space="preserve">al </w:t>
      </w:r>
      <w:r>
        <w:rPr>
          <w:spacing w:val="-1"/>
          <w:sz w:val="40"/>
          <w:szCs w:val="40"/>
        </w:rPr>
        <w:t>f</w:t>
      </w:r>
      <w:r>
        <w:rPr>
          <w:sz w:val="40"/>
          <w:szCs w:val="40"/>
        </w:rPr>
        <w:t>ul</w:t>
      </w:r>
      <w:r>
        <w:rPr>
          <w:spacing w:val="-1"/>
          <w:sz w:val="40"/>
          <w:szCs w:val="40"/>
        </w:rPr>
        <w:t>fi</w:t>
      </w:r>
      <w:r>
        <w:rPr>
          <w:sz w:val="40"/>
          <w:szCs w:val="40"/>
        </w:rPr>
        <w:t>ll</w:t>
      </w:r>
      <w:r>
        <w:rPr>
          <w:spacing w:val="-1"/>
          <w:sz w:val="40"/>
          <w:szCs w:val="40"/>
        </w:rPr>
        <w:t>m</w:t>
      </w:r>
      <w:r>
        <w:rPr>
          <w:sz w:val="40"/>
          <w:szCs w:val="40"/>
        </w:rPr>
        <w:t>ent</w:t>
      </w:r>
    </w:p>
    <w:p w:rsidR="00EA14E6" w:rsidRDefault="00906138">
      <w:pPr>
        <w:ind w:left="1128" w:right="1129"/>
        <w:jc w:val="center"/>
        <w:rPr>
          <w:sz w:val="40"/>
          <w:szCs w:val="40"/>
        </w:rPr>
      </w:pPr>
      <w:r>
        <w:rPr>
          <w:sz w:val="40"/>
          <w:szCs w:val="40"/>
        </w:rPr>
        <w:t>Of</w:t>
      </w:r>
      <w:r w:rsidR="00F04D1E">
        <w:rPr>
          <w:sz w:val="40"/>
          <w:szCs w:val="40"/>
        </w:rPr>
        <w:t xml:space="preserve"> </w:t>
      </w:r>
      <w:r w:rsidR="00F04D1E">
        <w:rPr>
          <w:spacing w:val="-1"/>
          <w:sz w:val="40"/>
          <w:szCs w:val="40"/>
        </w:rPr>
        <w:t>r</w:t>
      </w:r>
      <w:r w:rsidR="00F04D1E">
        <w:rPr>
          <w:sz w:val="40"/>
          <w:szCs w:val="40"/>
        </w:rPr>
        <w:t>equ</w:t>
      </w:r>
      <w:r w:rsidR="00F04D1E">
        <w:rPr>
          <w:spacing w:val="-1"/>
          <w:sz w:val="40"/>
          <w:szCs w:val="40"/>
        </w:rPr>
        <w:t>i</w:t>
      </w:r>
      <w:r w:rsidR="00F04D1E">
        <w:rPr>
          <w:sz w:val="40"/>
          <w:szCs w:val="40"/>
        </w:rPr>
        <w:t>r</w:t>
      </w:r>
      <w:r w:rsidR="00F04D1E">
        <w:rPr>
          <w:spacing w:val="2"/>
          <w:sz w:val="40"/>
          <w:szCs w:val="40"/>
        </w:rPr>
        <w:t>e</w:t>
      </w:r>
      <w:r w:rsidR="00F04D1E">
        <w:rPr>
          <w:spacing w:val="-3"/>
          <w:sz w:val="40"/>
          <w:szCs w:val="40"/>
        </w:rPr>
        <w:t>m</w:t>
      </w:r>
      <w:r w:rsidR="00F04D1E">
        <w:rPr>
          <w:sz w:val="40"/>
          <w:szCs w:val="40"/>
        </w:rPr>
        <w:t>ents of</w:t>
      </w:r>
      <w:r w:rsidR="00F04D1E">
        <w:rPr>
          <w:spacing w:val="-1"/>
          <w:sz w:val="40"/>
          <w:szCs w:val="40"/>
        </w:rPr>
        <w:t xml:space="preserve"> </w:t>
      </w:r>
      <w:r w:rsidR="00F04D1E">
        <w:rPr>
          <w:sz w:val="40"/>
          <w:szCs w:val="40"/>
        </w:rPr>
        <w:t>t</w:t>
      </w:r>
      <w:r w:rsidR="00F04D1E">
        <w:rPr>
          <w:spacing w:val="-2"/>
          <w:sz w:val="40"/>
          <w:szCs w:val="40"/>
        </w:rPr>
        <w:t>h</w:t>
      </w:r>
      <w:r w:rsidR="00F04D1E">
        <w:rPr>
          <w:sz w:val="40"/>
          <w:szCs w:val="40"/>
        </w:rPr>
        <w:t xml:space="preserve">e </w:t>
      </w:r>
      <w:r w:rsidR="00F04D1E">
        <w:rPr>
          <w:spacing w:val="-1"/>
          <w:sz w:val="40"/>
          <w:szCs w:val="40"/>
        </w:rPr>
        <w:t>C</w:t>
      </w:r>
      <w:r w:rsidR="00F04D1E">
        <w:rPr>
          <w:sz w:val="40"/>
          <w:szCs w:val="40"/>
        </w:rPr>
        <w:t>ourse Pr</w:t>
      </w:r>
      <w:r w:rsidR="00F04D1E">
        <w:rPr>
          <w:spacing w:val="-2"/>
          <w:sz w:val="40"/>
          <w:szCs w:val="40"/>
        </w:rPr>
        <w:t>o</w:t>
      </w:r>
      <w:r w:rsidR="00F04D1E">
        <w:rPr>
          <w:sz w:val="40"/>
          <w:szCs w:val="40"/>
        </w:rPr>
        <w:t>je</w:t>
      </w:r>
      <w:r w:rsidR="00F04D1E">
        <w:rPr>
          <w:spacing w:val="-2"/>
          <w:sz w:val="40"/>
          <w:szCs w:val="40"/>
        </w:rPr>
        <w:t>c</w:t>
      </w:r>
      <w:r w:rsidR="00F04D1E">
        <w:rPr>
          <w:sz w:val="40"/>
          <w:szCs w:val="40"/>
        </w:rPr>
        <w:t>t of</w:t>
      </w:r>
    </w:p>
    <w:p w:rsidR="00EA14E6" w:rsidRDefault="00F04D1E">
      <w:pPr>
        <w:ind w:left="864" w:right="867"/>
        <w:jc w:val="center"/>
        <w:rPr>
          <w:sz w:val="40"/>
          <w:szCs w:val="40"/>
        </w:rPr>
        <w:sectPr w:rsidR="00EA14E6">
          <w:pgSz w:w="12240" w:h="15840"/>
          <w:pgMar w:top="1400" w:right="1720" w:bottom="280" w:left="1720" w:header="720" w:footer="720" w:gutter="0"/>
          <w:cols w:space="720"/>
        </w:sectPr>
      </w:pPr>
      <w:r>
        <w:rPr>
          <w:spacing w:val="-1"/>
          <w:sz w:val="40"/>
          <w:szCs w:val="40"/>
        </w:rPr>
        <w:t>C</w:t>
      </w:r>
      <w:r>
        <w:rPr>
          <w:sz w:val="40"/>
          <w:szCs w:val="40"/>
        </w:rPr>
        <w:t>SE 360 In</w:t>
      </w:r>
      <w:r>
        <w:rPr>
          <w:spacing w:val="-1"/>
          <w:sz w:val="40"/>
          <w:szCs w:val="40"/>
        </w:rPr>
        <w:t>t</w:t>
      </w:r>
      <w:r>
        <w:rPr>
          <w:sz w:val="40"/>
          <w:szCs w:val="40"/>
        </w:rPr>
        <w:t>rodu</w:t>
      </w:r>
      <w:r>
        <w:rPr>
          <w:spacing w:val="-2"/>
          <w:sz w:val="40"/>
          <w:szCs w:val="40"/>
        </w:rPr>
        <w:t>c</w:t>
      </w:r>
      <w:r>
        <w:rPr>
          <w:sz w:val="40"/>
          <w:szCs w:val="40"/>
        </w:rPr>
        <w:t xml:space="preserve">tion </w:t>
      </w:r>
      <w:r>
        <w:rPr>
          <w:spacing w:val="-1"/>
          <w:sz w:val="40"/>
          <w:szCs w:val="40"/>
        </w:rPr>
        <w:t>t</w:t>
      </w:r>
      <w:r>
        <w:rPr>
          <w:sz w:val="40"/>
          <w:szCs w:val="40"/>
        </w:rPr>
        <w:t>o c</w:t>
      </w:r>
      <w:r>
        <w:rPr>
          <w:spacing w:val="2"/>
          <w:sz w:val="40"/>
          <w:szCs w:val="40"/>
        </w:rPr>
        <w:t>o</w:t>
      </w:r>
      <w:r>
        <w:rPr>
          <w:spacing w:val="-3"/>
          <w:sz w:val="40"/>
          <w:szCs w:val="40"/>
        </w:rPr>
        <w:t>m</w:t>
      </w:r>
      <w:r>
        <w:rPr>
          <w:sz w:val="40"/>
          <w:szCs w:val="40"/>
        </w:rPr>
        <w:t>put</w:t>
      </w:r>
      <w:r>
        <w:rPr>
          <w:spacing w:val="-2"/>
          <w:sz w:val="40"/>
          <w:szCs w:val="40"/>
        </w:rPr>
        <w:t>e</w:t>
      </w:r>
      <w:r>
        <w:rPr>
          <w:sz w:val="40"/>
          <w:szCs w:val="40"/>
        </w:rPr>
        <w:t>r Scie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ce.</w:t>
      </w:r>
    </w:p>
    <w:p w:rsidR="00EA14E6" w:rsidRDefault="00EA14E6">
      <w:pPr>
        <w:spacing w:before="7" w:line="160" w:lineRule="exact"/>
        <w:rPr>
          <w:sz w:val="17"/>
          <w:szCs w:val="17"/>
        </w:rPr>
      </w:pPr>
    </w:p>
    <w:p w:rsidR="00EA14E6" w:rsidRDefault="00F04D1E">
      <w:pPr>
        <w:spacing w:before="29"/>
        <w:ind w:left="3462" w:right="3460"/>
        <w:jc w:val="center"/>
        <w:rPr>
          <w:sz w:val="24"/>
          <w:szCs w:val="24"/>
        </w:rPr>
      </w:pPr>
      <w:r>
        <w:rPr>
          <w:b/>
          <w:spacing w:val="-22"/>
          <w:sz w:val="24"/>
          <w:szCs w:val="24"/>
          <w:u w:val="single" w:color="000000"/>
        </w:rPr>
        <w:t>T</w:t>
      </w:r>
      <w:r>
        <w:rPr>
          <w:b/>
          <w:sz w:val="24"/>
          <w:szCs w:val="24"/>
          <w:u w:val="single" w:color="000000"/>
        </w:rPr>
        <w:t>ab</w:t>
      </w:r>
      <w:r>
        <w:rPr>
          <w:b/>
          <w:spacing w:val="-1"/>
          <w:sz w:val="24"/>
          <w:szCs w:val="24"/>
          <w:u w:val="single" w:color="000000"/>
        </w:rPr>
        <w:t>l</w:t>
      </w:r>
      <w:r>
        <w:rPr>
          <w:b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of</w:t>
      </w:r>
      <w:r>
        <w:rPr>
          <w:sz w:val="24"/>
          <w:szCs w:val="24"/>
          <w:u w:val="single" w:color="000000"/>
        </w:rPr>
        <w:t xml:space="preserve"> </w:t>
      </w:r>
      <w:r>
        <w:rPr>
          <w:b/>
          <w:sz w:val="24"/>
          <w:szCs w:val="24"/>
          <w:u w:val="single" w:color="000000"/>
        </w:rPr>
        <w:t>Conten</w:t>
      </w:r>
      <w:r>
        <w:rPr>
          <w:b/>
          <w:spacing w:val="-2"/>
          <w:sz w:val="24"/>
          <w:szCs w:val="24"/>
          <w:u w:val="single" w:color="000000"/>
        </w:rPr>
        <w:t>t</w:t>
      </w:r>
      <w:r>
        <w:rPr>
          <w:b/>
          <w:sz w:val="24"/>
          <w:szCs w:val="24"/>
          <w:u w:val="single" w:color="000000"/>
        </w:rPr>
        <w:t>s</w:t>
      </w:r>
    </w:p>
    <w:p w:rsidR="00EA14E6" w:rsidRDefault="00F04D1E">
      <w:pPr>
        <w:ind w:left="1257" w:right="1253"/>
        <w:jc w:val="center"/>
        <w:rPr>
          <w:sz w:val="24"/>
          <w:szCs w:val="24"/>
        </w:rPr>
      </w:pP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Con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s..........................................................................i</w:t>
      </w:r>
    </w:p>
    <w:p w:rsidR="00EA14E6" w:rsidRDefault="00F04D1E">
      <w:pPr>
        <w:ind w:left="1252" w:right="1246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gures..............................................................................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</w:p>
    <w:p w:rsidR="00EA14E6" w:rsidRDefault="00F04D1E">
      <w:pPr>
        <w:ind w:left="1252" w:right="1246"/>
        <w:jc w:val="center"/>
        <w:rPr>
          <w:sz w:val="24"/>
          <w:szCs w:val="24"/>
        </w:rPr>
      </w:pPr>
      <w:r>
        <w:rPr>
          <w:sz w:val="24"/>
          <w:szCs w:val="24"/>
        </w:rPr>
        <w:t>1.0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on............................................................................1</w:t>
      </w:r>
    </w:p>
    <w:p w:rsidR="00EA14E6" w:rsidRDefault="00F04D1E">
      <w:pPr>
        <w:ind w:left="1248" w:right="1244"/>
        <w:jc w:val="center"/>
        <w:rPr>
          <w:sz w:val="24"/>
          <w:szCs w:val="24"/>
        </w:rPr>
      </w:pPr>
      <w:r>
        <w:rPr>
          <w:sz w:val="24"/>
          <w:szCs w:val="24"/>
        </w:rPr>
        <w:t>1.1 Purp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se...................................................................................1</w:t>
      </w:r>
    </w:p>
    <w:p w:rsidR="00EA14E6" w:rsidRDefault="00F04D1E">
      <w:pPr>
        <w:ind w:left="1262" w:right="1257"/>
        <w:jc w:val="center"/>
        <w:rPr>
          <w:sz w:val="24"/>
          <w:szCs w:val="24"/>
        </w:rPr>
      </w:pPr>
      <w:r>
        <w:rPr>
          <w:sz w:val="24"/>
          <w:szCs w:val="24"/>
        </w:rPr>
        <w:t>1.2 Scope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.....................................................................1</w:t>
      </w:r>
    </w:p>
    <w:p w:rsidR="00EA14E6" w:rsidRDefault="00F04D1E">
      <w:pPr>
        <w:ind w:left="1246" w:right="1241"/>
        <w:jc w:val="center"/>
        <w:rPr>
          <w:sz w:val="24"/>
          <w:szCs w:val="24"/>
        </w:rPr>
      </w:pPr>
      <w:r>
        <w:rPr>
          <w:sz w:val="24"/>
          <w:szCs w:val="24"/>
        </w:rPr>
        <w:t>1.3 G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ossa</w:t>
      </w:r>
      <w:r>
        <w:rPr>
          <w:spacing w:val="2"/>
          <w:sz w:val="24"/>
          <w:szCs w:val="24"/>
        </w:rPr>
        <w:t>r</w:t>
      </w:r>
      <w:r>
        <w:rPr>
          <w:spacing w:val="-20"/>
          <w:sz w:val="24"/>
          <w:szCs w:val="24"/>
        </w:rPr>
        <w:t>y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.................................................................................2</w:t>
      </w:r>
    </w:p>
    <w:p w:rsidR="00EA14E6" w:rsidRDefault="00F04D1E">
      <w:pPr>
        <w:ind w:left="1252" w:right="1247"/>
        <w:jc w:val="center"/>
        <w:rPr>
          <w:sz w:val="24"/>
          <w:szCs w:val="24"/>
        </w:rPr>
      </w:pPr>
      <w:r>
        <w:rPr>
          <w:sz w:val="24"/>
          <w:szCs w:val="24"/>
        </w:rPr>
        <w:t>1.4 Overv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ew of Doc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..........................................................2</w:t>
      </w:r>
    </w:p>
    <w:p w:rsidR="00EA14E6" w:rsidRDefault="00F04D1E">
      <w:pPr>
        <w:ind w:left="1256" w:right="1251"/>
        <w:jc w:val="center"/>
        <w:rPr>
          <w:sz w:val="24"/>
          <w:szCs w:val="24"/>
        </w:rPr>
      </w:pPr>
      <w:r>
        <w:rPr>
          <w:sz w:val="24"/>
          <w:szCs w:val="24"/>
        </w:rPr>
        <w:t>2.0 Overa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on................................................................3</w:t>
      </w:r>
    </w:p>
    <w:p w:rsidR="00EA14E6" w:rsidRDefault="00F04D1E">
      <w:pPr>
        <w:ind w:left="1254" w:right="125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..............................................................3</w:t>
      </w:r>
    </w:p>
    <w:p w:rsidR="00EA14E6" w:rsidRDefault="00F04D1E">
      <w:pPr>
        <w:ind w:left="1236" w:right="1229"/>
        <w:jc w:val="center"/>
        <w:rPr>
          <w:sz w:val="24"/>
          <w:szCs w:val="24"/>
        </w:rPr>
      </w:pPr>
      <w:r>
        <w:rPr>
          <w:sz w:val="24"/>
          <w:szCs w:val="24"/>
        </w:rPr>
        <w:t>2.2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ons....................................................4</w:t>
      </w:r>
    </w:p>
    <w:p w:rsidR="00EA14E6" w:rsidRDefault="00F04D1E">
      <w:pPr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2.2.1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n........................................................................4</w:t>
      </w:r>
    </w:p>
    <w:p w:rsidR="00EA14E6" w:rsidRDefault="00F04D1E">
      <w:pPr>
        <w:ind w:left="1974"/>
        <w:rPr>
          <w:sz w:val="24"/>
          <w:szCs w:val="24"/>
        </w:rPr>
      </w:pPr>
      <w:r>
        <w:rPr>
          <w:sz w:val="24"/>
          <w:szCs w:val="24"/>
        </w:rPr>
        <w:t>2.2.2</w:t>
      </w:r>
      <w:r>
        <w:rPr>
          <w:spacing w:val="-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ew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s............................................................4</w:t>
      </w:r>
    </w:p>
    <w:p w:rsidR="00EA14E6" w:rsidRDefault="00F04D1E">
      <w:pPr>
        <w:ind w:left="1954"/>
        <w:rPr>
          <w:sz w:val="24"/>
          <w:szCs w:val="24"/>
        </w:rPr>
      </w:pPr>
      <w:r>
        <w:rPr>
          <w:sz w:val="24"/>
          <w:szCs w:val="24"/>
        </w:rPr>
        <w:t>2.2.3 Su</w:t>
      </w:r>
      <w:r>
        <w:rPr>
          <w:spacing w:val="2"/>
          <w:sz w:val="24"/>
          <w:szCs w:val="24"/>
        </w:rPr>
        <w:t>b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...........................................................5</w:t>
      </w:r>
    </w:p>
    <w:p w:rsidR="00EA14E6" w:rsidRDefault="00F04D1E">
      <w:pPr>
        <w:ind w:left="1944"/>
        <w:rPr>
          <w:sz w:val="24"/>
          <w:szCs w:val="24"/>
        </w:rPr>
      </w:pPr>
      <w:r>
        <w:rPr>
          <w:sz w:val="24"/>
          <w:szCs w:val="24"/>
        </w:rPr>
        <w:t>2.2.4</w:t>
      </w:r>
      <w:r>
        <w:rPr>
          <w:spacing w:val="-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ew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s...................................................5</w:t>
      </w:r>
    </w:p>
    <w:p w:rsidR="00EA14E6" w:rsidRDefault="00F04D1E">
      <w:pPr>
        <w:ind w:left="1958"/>
        <w:rPr>
          <w:sz w:val="24"/>
          <w:szCs w:val="24"/>
        </w:rPr>
      </w:pPr>
      <w:r>
        <w:rPr>
          <w:sz w:val="24"/>
          <w:szCs w:val="24"/>
        </w:rPr>
        <w:t>2.2.5 Suggest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e..............................................................6</w:t>
      </w:r>
    </w:p>
    <w:p w:rsidR="00EA14E6" w:rsidRDefault="00F04D1E">
      <w:pPr>
        <w:ind w:left="1954"/>
        <w:rPr>
          <w:sz w:val="24"/>
          <w:szCs w:val="24"/>
        </w:rPr>
      </w:pPr>
      <w:r>
        <w:rPr>
          <w:sz w:val="24"/>
          <w:szCs w:val="24"/>
        </w:rPr>
        <w:t>2.2.6 New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.....................................................6</w:t>
      </w:r>
    </w:p>
    <w:p w:rsidR="00EA14E6" w:rsidRDefault="00F04D1E">
      <w:pPr>
        <w:ind w:left="1940"/>
        <w:rPr>
          <w:sz w:val="24"/>
          <w:szCs w:val="24"/>
        </w:rPr>
      </w:pPr>
      <w:r>
        <w:rPr>
          <w:sz w:val="24"/>
          <w:szCs w:val="24"/>
        </w:rPr>
        <w:t xml:space="preserve">2.2.7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i</w:t>
      </w:r>
      <w:r>
        <w:rPr>
          <w:spacing w:val="4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.................................................7</w:t>
      </w:r>
    </w:p>
    <w:p w:rsidR="00EA14E6" w:rsidRDefault="00F04D1E">
      <w:pPr>
        <w:ind w:left="1236" w:right="1229"/>
        <w:jc w:val="center"/>
        <w:rPr>
          <w:sz w:val="24"/>
          <w:szCs w:val="24"/>
        </w:rPr>
      </w:pPr>
      <w:r>
        <w:rPr>
          <w:sz w:val="24"/>
          <w:szCs w:val="24"/>
        </w:rPr>
        <w:t>2.3 User 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cs................................................................7</w:t>
      </w:r>
    </w:p>
    <w:p w:rsidR="00EA14E6" w:rsidRDefault="00F04D1E">
      <w:pPr>
        <w:ind w:left="1228" w:right="122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on-Func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s................................................8</w:t>
      </w:r>
    </w:p>
    <w:p w:rsidR="00EA14E6" w:rsidRDefault="00F04D1E">
      <w:pPr>
        <w:ind w:left="1218" w:right="1215"/>
        <w:jc w:val="center"/>
        <w:rPr>
          <w:sz w:val="24"/>
          <w:szCs w:val="24"/>
        </w:rPr>
      </w:pPr>
      <w:r>
        <w:rPr>
          <w:sz w:val="24"/>
          <w:szCs w:val="24"/>
        </w:rPr>
        <w:t>3.0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Spec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ons...................................................8</w:t>
      </w:r>
    </w:p>
    <w:p w:rsidR="00EA14E6" w:rsidRDefault="00F04D1E">
      <w:pPr>
        <w:ind w:left="1216" w:right="121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erfa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s.............................................8</w:t>
      </w:r>
    </w:p>
    <w:p w:rsidR="00EA14E6" w:rsidRDefault="00F04D1E">
      <w:pPr>
        <w:ind w:left="1206" w:right="1200"/>
        <w:jc w:val="center"/>
        <w:rPr>
          <w:sz w:val="24"/>
          <w:szCs w:val="24"/>
        </w:rPr>
      </w:pPr>
      <w:r>
        <w:rPr>
          <w:sz w:val="24"/>
          <w:szCs w:val="24"/>
        </w:rPr>
        <w:t>3.2 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s.........................................................8</w:t>
      </w:r>
    </w:p>
    <w:p w:rsidR="00EA14E6" w:rsidRDefault="00F04D1E">
      <w:pPr>
        <w:ind w:left="1964"/>
        <w:rPr>
          <w:sz w:val="24"/>
          <w:szCs w:val="24"/>
        </w:rPr>
      </w:pPr>
      <w:r>
        <w:rPr>
          <w:sz w:val="24"/>
          <w:szCs w:val="24"/>
        </w:rPr>
        <w:t xml:space="preserve">3.2.1 User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n................................................................8</w:t>
      </w:r>
    </w:p>
    <w:p w:rsidR="00EA14E6" w:rsidRDefault="00F04D1E">
      <w:pPr>
        <w:ind w:left="1954"/>
        <w:rPr>
          <w:sz w:val="24"/>
          <w:szCs w:val="24"/>
        </w:rPr>
      </w:pPr>
      <w:r>
        <w:rPr>
          <w:sz w:val="24"/>
          <w:szCs w:val="24"/>
        </w:rPr>
        <w:t>3.2.2 Su</w:t>
      </w:r>
      <w:r>
        <w:rPr>
          <w:spacing w:val="2"/>
          <w:sz w:val="24"/>
          <w:szCs w:val="24"/>
        </w:rPr>
        <w:t>b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...........................................................9</w:t>
      </w:r>
    </w:p>
    <w:p w:rsidR="00EA14E6" w:rsidRDefault="00F04D1E">
      <w:pPr>
        <w:ind w:left="1954"/>
        <w:rPr>
          <w:sz w:val="24"/>
          <w:szCs w:val="24"/>
        </w:rPr>
      </w:pPr>
      <w:r>
        <w:rPr>
          <w:sz w:val="24"/>
          <w:szCs w:val="24"/>
        </w:rPr>
        <w:t>3.3.3 New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.....................................................9</w:t>
      </w:r>
    </w:p>
    <w:p w:rsidR="00EA14E6" w:rsidRDefault="00F04D1E">
      <w:pPr>
        <w:ind w:left="1944"/>
        <w:rPr>
          <w:sz w:val="24"/>
          <w:szCs w:val="24"/>
        </w:rPr>
      </w:pPr>
      <w:r>
        <w:rPr>
          <w:sz w:val="24"/>
          <w:szCs w:val="24"/>
        </w:rPr>
        <w:t>3.3.4</w:t>
      </w:r>
      <w:r>
        <w:rPr>
          <w:spacing w:val="-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ew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s.................................................10</w:t>
      </w:r>
    </w:p>
    <w:p w:rsidR="00EA14E6" w:rsidRDefault="00F04D1E">
      <w:pPr>
        <w:ind w:left="1928"/>
        <w:rPr>
          <w:sz w:val="24"/>
          <w:szCs w:val="24"/>
        </w:rPr>
      </w:pPr>
      <w:r>
        <w:rPr>
          <w:sz w:val="24"/>
          <w:szCs w:val="24"/>
        </w:rPr>
        <w:t>3.3.5 N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ppo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....................................................</w:t>
      </w:r>
      <w:r>
        <w:rPr>
          <w:spacing w:val="-8"/>
          <w:sz w:val="24"/>
          <w:szCs w:val="24"/>
        </w:rPr>
        <w:t>1</w:t>
      </w:r>
      <w:r>
        <w:rPr>
          <w:sz w:val="24"/>
          <w:szCs w:val="24"/>
        </w:rPr>
        <w:t>1</w:t>
      </w:r>
    </w:p>
    <w:p w:rsidR="00EA14E6" w:rsidRDefault="00F04D1E">
      <w:pPr>
        <w:ind w:left="1944"/>
        <w:rPr>
          <w:sz w:val="24"/>
          <w:szCs w:val="24"/>
        </w:rPr>
      </w:pPr>
      <w:r>
        <w:rPr>
          <w:sz w:val="24"/>
          <w:szCs w:val="24"/>
        </w:rPr>
        <w:t xml:space="preserve">3.3.6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i</w:t>
      </w:r>
      <w:r>
        <w:rPr>
          <w:spacing w:val="4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...............................................</w:t>
      </w:r>
      <w:r>
        <w:rPr>
          <w:spacing w:val="-8"/>
          <w:sz w:val="24"/>
          <w:szCs w:val="24"/>
        </w:rPr>
        <w:t>1</w:t>
      </w:r>
      <w:r>
        <w:rPr>
          <w:sz w:val="24"/>
          <w:szCs w:val="24"/>
        </w:rPr>
        <w:t>1</w:t>
      </w:r>
    </w:p>
    <w:p w:rsidR="00EA14E6" w:rsidRDefault="00F04D1E">
      <w:pPr>
        <w:ind w:left="1930"/>
        <w:rPr>
          <w:sz w:val="24"/>
          <w:szCs w:val="24"/>
        </w:rPr>
      </w:pPr>
      <w:r>
        <w:rPr>
          <w:sz w:val="24"/>
          <w:szCs w:val="24"/>
        </w:rPr>
        <w:t>3.3.7 Sugg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re............................................................12</w:t>
      </w:r>
    </w:p>
    <w:p w:rsidR="00EA14E6" w:rsidRDefault="00F04D1E">
      <w:pPr>
        <w:ind w:left="1206" w:right="1200"/>
        <w:jc w:val="center"/>
        <w:rPr>
          <w:sz w:val="24"/>
          <w:szCs w:val="24"/>
        </w:rPr>
      </w:pPr>
      <w:r>
        <w:rPr>
          <w:sz w:val="24"/>
          <w:szCs w:val="24"/>
        </w:rPr>
        <w:t>3.2 Func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s.........................................................8</w:t>
      </w:r>
    </w:p>
    <w:p w:rsidR="00EA14E6" w:rsidRDefault="00F04D1E">
      <w:pPr>
        <w:ind w:left="1196" w:right="1191"/>
        <w:jc w:val="center"/>
        <w:rPr>
          <w:sz w:val="24"/>
          <w:szCs w:val="24"/>
        </w:rPr>
        <w:sectPr w:rsidR="00EA14E6">
          <w:pgSz w:w="12240" w:h="15840"/>
          <w:pgMar w:top="1480" w:right="1720" w:bottom="280" w:left="1720" w:header="720" w:footer="720" w:gutter="0"/>
          <w:cols w:space="720"/>
        </w:sectPr>
      </w:pPr>
      <w:r>
        <w:rPr>
          <w:sz w:val="24"/>
          <w:szCs w:val="24"/>
        </w:rPr>
        <w:t xml:space="preserve">3.3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a.................................................13</w:t>
      </w:r>
    </w:p>
    <w:p w:rsidR="00EA14E6" w:rsidRDefault="00EA14E6">
      <w:pPr>
        <w:spacing w:before="7" w:line="160" w:lineRule="exact"/>
        <w:rPr>
          <w:sz w:val="17"/>
          <w:szCs w:val="17"/>
        </w:rPr>
      </w:pPr>
    </w:p>
    <w:p w:rsidR="00EA14E6" w:rsidRDefault="00F04D1E">
      <w:pPr>
        <w:spacing w:before="29"/>
        <w:ind w:left="3620" w:right="3617"/>
        <w:jc w:val="center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L</w:t>
      </w:r>
      <w:r>
        <w:rPr>
          <w:b/>
          <w:spacing w:val="-1"/>
          <w:sz w:val="24"/>
          <w:szCs w:val="24"/>
          <w:u w:val="single" w:color="000000"/>
        </w:rPr>
        <w:t>i</w:t>
      </w:r>
      <w:r>
        <w:rPr>
          <w:b/>
          <w:sz w:val="24"/>
          <w:szCs w:val="24"/>
          <w:u w:val="single" w:color="000000"/>
        </w:rPr>
        <w:t>st</w:t>
      </w:r>
      <w:r>
        <w:rPr>
          <w:sz w:val="24"/>
          <w:szCs w:val="24"/>
          <w:u w:val="single" w:color="000000"/>
        </w:rPr>
        <w:t xml:space="preserve"> </w:t>
      </w:r>
      <w:r>
        <w:rPr>
          <w:b/>
          <w:spacing w:val="-2"/>
          <w:sz w:val="24"/>
          <w:szCs w:val="24"/>
          <w:u w:val="single" w:color="000000"/>
        </w:rPr>
        <w:t>o</w:t>
      </w:r>
      <w:r>
        <w:rPr>
          <w:b/>
          <w:sz w:val="24"/>
          <w:szCs w:val="24"/>
          <w:u w:val="single" w:color="000000"/>
        </w:rPr>
        <w:t>f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b/>
          <w:spacing w:val="-1"/>
          <w:sz w:val="24"/>
          <w:szCs w:val="24"/>
          <w:u w:val="single" w:color="000000"/>
        </w:rPr>
        <w:t>Fi</w:t>
      </w:r>
      <w:r>
        <w:rPr>
          <w:b/>
          <w:sz w:val="24"/>
          <w:szCs w:val="24"/>
          <w:u w:val="single" w:color="000000"/>
        </w:rPr>
        <w:t>gu</w:t>
      </w:r>
      <w:r>
        <w:rPr>
          <w:b/>
          <w:spacing w:val="-5"/>
          <w:sz w:val="24"/>
          <w:szCs w:val="24"/>
          <w:u w:val="single" w:color="000000"/>
        </w:rPr>
        <w:t>r</w:t>
      </w:r>
      <w:r>
        <w:rPr>
          <w:b/>
          <w:sz w:val="24"/>
          <w:szCs w:val="24"/>
          <w:u w:val="single" w:color="000000"/>
        </w:rPr>
        <w:t>es</w:t>
      </w:r>
    </w:p>
    <w:p w:rsidR="00EA14E6" w:rsidRDefault="00F04D1E">
      <w:pPr>
        <w:ind w:left="1736" w:right="1732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2.1 –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.................3</w:t>
      </w:r>
    </w:p>
    <w:p w:rsidR="00EA14E6" w:rsidRDefault="00F04D1E">
      <w:pPr>
        <w:ind w:left="1724" w:right="1723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gure 2.2 –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se........................................4</w:t>
      </w:r>
    </w:p>
    <w:p w:rsidR="00EA14E6" w:rsidRDefault="00F04D1E">
      <w:pPr>
        <w:ind w:left="1718" w:right="1714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2.3 –</w:t>
      </w:r>
      <w:r>
        <w:rPr>
          <w:spacing w:val="-6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ew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Use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se............................5</w:t>
      </w:r>
    </w:p>
    <w:p w:rsidR="00EA14E6" w:rsidRDefault="00F04D1E">
      <w:pPr>
        <w:ind w:left="1728" w:right="1726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 2.4 – Sub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se..........................5</w:t>
      </w:r>
    </w:p>
    <w:p w:rsidR="00EA14E6" w:rsidRDefault="00F04D1E">
      <w:pPr>
        <w:ind w:left="1718" w:right="1713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2.5 –</w:t>
      </w:r>
      <w:r>
        <w:rPr>
          <w:spacing w:val="-6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ew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se..................5</w:t>
      </w:r>
    </w:p>
    <w:p w:rsidR="00EA14E6" w:rsidRDefault="00F04D1E">
      <w:pPr>
        <w:ind w:left="1706" w:right="1700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2.6 –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uggest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Use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se.............................6</w:t>
      </w:r>
    </w:p>
    <w:p w:rsidR="00EA14E6" w:rsidRDefault="00F04D1E">
      <w:pPr>
        <w:ind w:left="1698" w:right="1696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 2.7 – New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se.....................6</w:t>
      </w: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EA14E6" w:rsidRDefault="00F04D1E">
      <w:pPr>
        <w:ind w:left="1714" w:right="1713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gure 2.8 – Mod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se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se................7</w:t>
      </w: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Pr="00300569" w:rsidRDefault="00300569">
      <w:pPr>
        <w:ind w:left="1714" w:right="1713"/>
        <w:jc w:val="center"/>
        <w:rPr>
          <w:b/>
          <w:sz w:val="28"/>
          <w:szCs w:val="28"/>
          <w:u w:val="single"/>
        </w:rPr>
      </w:pPr>
      <w:r w:rsidRPr="00300569">
        <w:rPr>
          <w:b/>
          <w:sz w:val="28"/>
          <w:szCs w:val="28"/>
          <w:u w:val="single"/>
        </w:rPr>
        <w:lastRenderedPageBreak/>
        <w:t xml:space="preserve">Revisions/Updates to SRS </w:t>
      </w: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tbl>
      <w:tblPr>
        <w:tblW w:w="999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1440"/>
        <w:gridCol w:w="1350"/>
        <w:gridCol w:w="1350"/>
        <w:gridCol w:w="2790"/>
      </w:tblGrid>
      <w:tr w:rsidR="00B762AD" w:rsidRPr="00CD46BD" w:rsidTr="00B762AD">
        <w:tc>
          <w:tcPr>
            <w:tcW w:w="1260" w:type="dxa"/>
            <w:shd w:val="clear" w:color="auto" w:fill="D9D9D9"/>
          </w:tcPr>
          <w:p w:rsidR="00B762AD" w:rsidRPr="00CD46BD" w:rsidRDefault="00B762AD" w:rsidP="00F04D1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Version</w:t>
            </w:r>
            <w:r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800" w:type="dxa"/>
            <w:shd w:val="clear" w:color="auto" w:fill="D9D9D9"/>
          </w:tcPr>
          <w:p w:rsidR="00B762AD" w:rsidRPr="00CD46BD" w:rsidRDefault="00B762AD" w:rsidP="00F04D1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Implemented</w:t>
            </w:r>
          </w:p>
          <w:p w:rsidR="00B762AD" w:rsidRPr="00CD46BD" w:rsidRDefault="00B762AD" w:rsidP="00F04D1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40" w:type="dxa"/>
            <w:shd w:val="clear" w:color="auto" w:fill="D9D9D9"/>
          </w:tcPr>
          <w:p w:rsidR="00B762AD" w:rsidRPr="00CD46BD" w:rsidRDefault="00B762AD" w:rsidP="00F04D1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:rsidR="00B762AD" w:rsidRPr="00CD46BD" w:rsidRDefault="00B762AD" w:rsidP="00F04D1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350" w:type="dxa"/>
            <w:shd w:val="clear" w:color="auto" w:fill="D9D9D9"/>
          </w:tcPr>
          <w:p w:rsidR="00B762AD" w:rsidRPr="00CD46BD" w:rsidRDefault="00B762AD" w:rsidP="00F04D1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B762AD" w:rsidRPr="00CD46BD" w:rsidRDefault="00B762AD" w:rsidP="00F04D1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50" w:type="dxa"/>
            <w:shd w:val="clear" w:color="auto" w:fill="D9D9D9"/>
          </w:tcPr>
          <w:p w:rsidR="00B762AD" w:rsidRPr="00CD46BD" w:rsidRDefault="00B762AD" w:rsidP="00F04D1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B762AD" w:rsidRPr="00CD46BD" w:rsidRDefault="00B762AD" w:rsidP="00F04D1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790" w:type="dxa"/>
            <w:shd w:val="clear" w:color="auto" w:fill="D9D9D9"/>
          </w:tcPr>
          <w:p w:rsidR="00B762AD" w:rsidRPr="00CD46BD" w:rsidRDefault="00B762AD" w:rsidP="00F04D1E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B762AD" w:rsidRPr="00CD46BD" w:rsidTr="00B762AD">
        <w:tc>
          <w:tcPr>
            <w:tcW w:w="1260" w:type="dxa"/>
          </w:tcPr>
          <w:p w:rsidR="00B762AD" w:rsidRPr="00B92DC1" w:rsidRDefault="00B762AD" w:rsidP="00F04D1E">
            <w:pPr>
              <w:pStyle w:val="Tabletext"/>
              <w:jc w:val="center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>1.0</w:t>
            </w:r>
          </w:p>
        </w:tc>
        <w:tc>
          <w:tcPr>
            <w:tcW w:w="1800" w:type="dxa"/>
          </w:tcPr>
          <w:p w:rsidR="00B762AD" w:rsidRPr="00B92DC1" w:rsidRDefault="00B762AD" w:rsidP="00B762AD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>Clinton Jarboe</w:t>
            </w:r>
          </w:p>
        </w:tc>
        <w:tc>
          <w:tcPr>
            <w:tcW w:w="1440" w:type="dxa"/>
          </w:tcPr>
          <w:p w:rsidR="00B762AD" w:rsidRPr="00B92DC1" w:rsidRDefault="00B762AD" w:rsidP="00F04D1E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  <w:i/>
              </w:rPr>
              <w:t>02-23-2015</w:t>
            </w:r>
          </w:p>
        </w:tc>
        <w:tc>
          <w:tcPr>
            <w:tcW w:w="1350" w:type="dxa"/>
          </w:tcPr>
          <w:p w:rsidR="00B762AD" w:rsidRPr="00B92DC1" w:rsidRDefault="00B762AD" w:rsidP="00F04D1E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  <w:i/>
              </w:rPr>
              <w:t xml:space="preserve">Arpan </w:t>
            </w:r>
          </w:p>
        </w:tc>
        <w:tc>
          <w:tcPr>
            <w:tcW w:w="1350" w:type="dxa"/>
          </w:tcPr>
          <w:p w:rsidR="00B762AD" w:rsidRPr="00B92DC1" w:rsidRDefault="00B762AD" w:rsidP="00F04D1E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  <w:i/>
              </w:rPr>
              <w:t>02-23-2015</w:t>
            </w:r>
          </w:p>
        </w:tc>
        <w:tc>
          <w:tcPr>
            <w:tcW w:w="2790" w:type="dxa"/>
          </w:tcPr>
          <w:p w:rsidR="00B762AD" w:rsidRPr="00B92DC1" w:rsidRDefault="00B762AD" w:rsidP="00F04D1E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fldChar w:fldCharType="begin"/>
            </w:r>
            <w:r w:rsidRPr="00B92DC1">
              <w:rPr>
                <w:rFonts w:cs="Arial"/>
                <w:b/>
              </w:rPr>
              <w:instrText xml:space="preserve"> TITLE   \* MERGEFORMAT </w:instrText>
            </w:r>
            <w:r w:rsidRPr="00B92DC1">
              <w:rPr>
                <w:rFonts w:cs="Arial"/>
                <w:b/>
              </w:rPr>
              <w:fldChar w:fldCharType="separate"/>
            </w:r>
            <w:r w:rsidRPr="00B92DC1">
              <w:rPr>
                <w:rFonts w:cs="Arial"/>
                <w:b/>
              </w:rPr>
              <w:t>Test Plan</w:t>
            </w:r>
            <w:r w:rsidRPr="00B92DC1">
              <w:rPr>
                <w:rFonts w:cs="Arial"/>
                <w:b/>
              </w:rPr>
              <w:fldChar w:fldCharType="end"/>
            </w:r>
            <w:r w:rsidRPr="00B92DC1">
              <w:rPr>
                <w:rFonts w:cs="Arial"/>
                <w:b/>
              </w:rPr>
              <w:t xml:space="preserve"> draft</w:t>
            </w:r>
          </w:p>
        </w:tc>
      </w:tr>
      <w:tr w:rsidR="00B762AD" w:rsidRPr="00CD46BD" w:rsidTr="00B762AD">
        <w:tc>
          <w:tcPr>
            <w:tcW w:w="1260" w:type="dxa"/>
          </w:tcPr>
          <w:p w:rsidR="00B762AD" w:rsidRPr="00B92DC1" w:rsidRDefault="00B762AD" w:rsidP="00F04D1E">
            <w:pPr>
              <w:pStyle w:val="Tabletext"/>
              <w:jc w:val="center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>2.0</w:t>
            </w:r>
          </w:p>
        </w:tc>
        <w:tc>
          <w:tcPr>
            <w:tcW w:w="1800" w:type="dxa"/>
          </w:tcPr>
          <w:p w:rsidR="00B762AD" w:rsidRPr="00B92DC1" w:rsidRDefault="00B92DC1" w:rsidP="00F04D1E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>Bhardwaj</w:t>
            </w:r>
          </w:p>
        </w:tc>
        <w:tc>
          <w:tcPr>
            <w:tcW w:w="1440" w:type="dxa"/>
          </w:tcPr>
          <w:p w:rsidR="00B762AD" w:rsidRPr="00B92DC1" w:rsidRDefault="00B762AD" w:rsidP="00F04D1E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>03-17-2015</w:t>
            </w:r>
          </w:p>
        </w:tc>
        <w:tc>
          <w:tcPr>
            <w:tcW w:w="1350" w:type="dxa"/>
          </w:tcPr>
          <w:p w:rsidR="00B762AD" w:rsidRPr="00B92DC1" w:rsidRDefault="00B762AD" w:rsidP="00F04D1E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 xml:space="preserve">Arpan </w:t>
            </w:r>
          </w:p>
        </w:tc>
        <w:tc>
          <w:tcPr>
            <w:tcW w:w="1350" w:type="dxa"/>
          </w:tcPr>
          <w:p w:rsidR="00B762AD" w:rsidRPr="00B92DC1" w:rsidRDefault="00D40D70" w:rsidP="00F04D1E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03-20-2015</w:t>
            </w:r>
          </w:p>
        </w:tc>
        <w:tc>
          <w:tcPr>
            <w:tcW w:w="2790" w:type="dxa"/>
          </w:tcPr>
          <w:p w:rsidR="00B762AD" w:rsidRPr="00B92DC1" w:rsidRDefault="00B762AD" w:rsidP="00F04D1E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</w:rPr>
              <w:t>Fine tuning of requirements and grouping of functionalities.</w:t>
            </w:r>
          </w:p>
        </w:tc>
      </w:tr>
      <w:tr w:rsidR="00012DF9" w:rsidRPr="00CD46BD" w:rsidTr="00012DF9">
        <w:trPr>
          <w:trHeight w:val="418"/>
        </w:trPr>
        <w:tc>
          <w:tcPr>
            <w:tcW w:w="1260" w:type="dxa"/>
          </w:tcPr>
          <w:p w:rsidR="00012DF9" w:rsidRPr="00B92DC1" w:rsidRDefault="00012DF9" w:rsidP="00F04D1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3.0</w:t>
            </w:r>
          </w:p>
        </w:tc>
        <w:tc>
          <w:tcPr>
            <w:tcW w:w="1800" w:type="dxa"/>
          </w:tcPr>
          <w:p w:rsidR="00012DF9" w:rsidRPr="00B92DC1" w:rsidRDefault="00012DF9" w:rsidP="00F04D1E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Bharadwaj </w:t>
            </w:r>
          </w:p>
        </w:tc>
        <w:tc>
          <w:tcPr>
            <w:tcW w:w="1440" w:type="dxa"/>
          </w:tcPr>
          <w:p w:rsidR="00012DF9" w:rsidRPr="00B92DC1" w:rsidRDefault="00012DF9" w:rsidP="00F04D1E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03-23-2015</w:t>
            </w:r>
          </w:p>
        </w:tc>
        <w:tc>
          <w:tcPr>
            <w:tcW w:w="1350" w:type="dxa"/>
          </w:tcPr>
          <w:p w:rsidR="00012DF9" w:rsidRPr="00B92DC1" w:rsidRDefault="00012DF9" w:rsidP="00F04D1E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Clinton</w:t>
            </w:r>
          </w:p>
        </w:tc>
        <w:tc>
          <w:tcPr>
            <w:tcW w:w="1350" w:type="dxa"/>
          </w:tcPr>
          <w:p w:rsidR="00012DF9" w:rsidRDefault="00012DF9" w:rsidP="00F04D1E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03-23-2015</w:t>
            </w:r>
          </w:p>
        </w:tc>
        <w:tc>
          <w:tcPr>
            <w:tcW w:w="2790" w:type="dxa"/>
          </w:tcPr>
          <w:p w:rsidR="00012DF9" w:rsidRPr="00B92DC1" w:rsidRDefault="00012DF9" w:rsidP="00F04D1E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Adding Requirements for Extra Credits</w:t>
            </w:r>
          </w:p>
        </w:tc>
      </w:tr>
    </w:tbl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012DF9" w:rsidRDefault="00012DF9" w:rsidP="00012DF9">
      <w:pPr>
        <w:ind w:right="1713"/>
        <w:rPr>
          <w:sz w:val="24"/>
          <w:szCs w:val="24"/>
        </w:rPr>
      </w:pPr>
      <w:r>
        <w:rPr>
          <w:sz w:val="24"/>
          <w:szCs w:val="24"/>
        </w:rPr>
        <w:t>Changes made</w:t>
      </w:r>
      <w:r>
        <w:rPr>
          <w:sz w:val="24"/>
          <w:szCs w:val="24"/>
        </w:rPr>
        <w:t xml:space="preserve"> Version 3</w:t>
      </w:r>
      <w:r>
        <w:rPr>
          <w:sz w:val="24"/>
          <w:szCs w:val="24"/>
        </w:rPr>
        <w:t>.0  in brief:</w:t>
      </w:r>
    </w:p>
    <w:p w:rsidR="00012DF9" w:rsidRPr="00012DF9" w:rsidRDefault="00012DF9" w:rsidP="00012DF9">
      <w:pPr>
        <w:pStyle w:val="ListParagraph"/>
        <w:numPr>
          <w:ilvl w:val="0"/>
          <w:numId w:val="3"/>
        </w:numPr>
        <w:ind w:right="1713"/>
        <w:rPr>
          <w:sz w:val="24"/>
          <w:szCs w:val="24"/>
        </w:rPr>
      </w:pPr>
      <w:r>
        <w:rPr>
          <w:sz w:val="24"/>
          <w:szCs w:val="24"/>
        </w:rPr>
        <w:t>Adding Requirements for Extra Credits.</w:t>
      </w:r>
    </w:p>
    <w:p w:rsidR="00012DF9" w:rsidRDefault="00012DF9">
      <w:pPr>
        <w:ind w:left="1714" w:right="1713"/>
        <w:jc w:val="center"/>
        <w:rPr>
          <w:sz w:val="24"/>
          <w:szCs w:val="24"/>
        </w:rPr>
      </w:pPr>
    </w:p>
    <w:p w:rsidR="00012DF9" w:rsidRDefault="00012DF9">
      <w:pPr>
        <w:ind w:left="1714" w:right="1713"/>
        <w:jc w:val="center"/>
        <w:rPr>
          <w:sz w:val="24"/>
          <w:szCs w:val="24"/>
        </w:rPr>
      </w:pPr>
    </w:p>
    <w:p w:rsidR="00012DF9" w:rsidRDefault="00012DF9">
      <w:pPr>
        <w:ind w:left="1714" w:right="1713"/>
        <w:jc w:val="center"/>
        <w:rPr>
          <w:sz w:val="24"/>
          <w:szCs w:val="24"/>
        </w:rPr>
      </w:pPr>
    </w:p>
    <w:p w:rsidR="00B762AD" w:rsidRDefault="009F3D98" w:rsidP="009F3D98">
      <w:pPr>
        <w:ind w:right="1713"/>
        <w:rPr>
          <w:sz w:val="24"/>
          <w:szCs w:val="24"/>
        </w:rPr>
      </w:pPr>
      <w:r>
        <w:rPr>
          <w:sz w:val="24"/>
          <w:szCs w:val="24"/>
        </w:rPr>
        <w:t>Changes made</w:t>
      </w:r>
      <w:r w:rsidR="00012DF9">
        <w:rPr>
          <w:sz w:val="24"/>
          <w:szCs w:val="24"/>
        </w:rPr>
        <w:t xml:space="preserve"> Version 2.0 </w:t>
      </w:r>
      <w:r>
        <w:rPr>
          <w:sz w:val="24"/>
          <w:szCs w:val="24"/>
        </w:rPr>
        <w:t xml:space="preserve"> in brief:</w:t>
      </w:r>
    </w:p>
    <w:p w:rsidR="009F3D98" w:rsidRDefault="009F3D98" w:rsidP="009F3D98">
      <w:pPr>
        <w:pStyle w:val="ListParagraph"/>
        <w:numPr>
          <w:ilvl w:val="0"/>
          <w:numId w:val="2"/>
        </w:numPr>
        <w:ind w:right="1713"/>
        <w:rPr>
          <w:sz w:val="24"/>
          <w:szCs w:val="24"/>
        </w:rPr>
      </w:pPr>
      <w:r>
        <w:rPr>
          <w:sz w:val="24"/>
          <w:szCs w:val="24"/>
        </w:rPr>
        <w:t>Added table grouping the functionalities by user</w:t>
      </w:r>
    </w:p>
    <w:p w:rsidR="009F3D98" w:rsidRDefault="009F3D98" w:rsidP="009F3D98">
      <w:pPr>
        <w:pStyle w:val="ListParagraph"/>
        <w:numPr>
          <w:ilvl w:val="0"/>
          <w:numId w:val="2"/>
        </w:numPr>
        <w:ind w:right="1713"/>
        <w:rPr>
          <w:sz w:val="24"/>
          <w:szCs w:val="24"/>
        </w:rPr>
      </w:pPr>
      <w:r>
        <w:rPr>
          <w:sz w:val="24"/>
          <w:szCs w:val="24"/>
        </w:rPr>
        <w:t>Refined Login Feature.</w:t>
      </w:r>
    </w:p>
    <w:p w:rsidR="009F3D98" w:rsidRDefault="003D237F" w:rsidP="009F3D98">
      <w:pPr>
        <w:pStyle w:val="ListParagraph"/>
        <w:numPr>
          <w:ilvl w:val="0"/>
          <w:numId w:val="2"/>
        </w:numPr>
        <w:ind w:right="1713"/>
        <w:rPr>
          <w:sz w:val="24"/>
          <w:szCs w:val="24"/>
        </w:rPr>
      </w:pPr>
      <w:r>
        <w:rPr>
          <w:sz w:val="24"/>
          <w:szCs w:val="24"/>
        </w:rPr>
        <w:t>Refined Naming of some features.</w:t>
      </w:r>
    </w:p>
    <w:p w:rsidR="00C87C03" w:rsidRPr="009F3D98" w:rsidRDefault="00C87C03" w:rsidP="009F3D98">
      <w:pPr>
        <w:pStyle w:val="ListParagraph"/>
        <w:numPr>
          <w:ilvl w:val="0"/>
          <w:numId w:val="2"/>
        </w:numPr>
        <w:ind w:right="1713"/>
        <w:rPr>
          <w:sz w:val="24"/>
          <w:szCs w:val="24"/>
        </w:rPr>
      </w:pPr>
      <w:r>
        <w:rPr>
          <w:sz w:val="24"/>
          <w:szCs w:val="24"/>
        </w:rPr>
        <w:t>Added some Non functional Requirements.</w:t>
      </w: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</w:pPr>
    </w:p>
    <w:p w:rsidR="00B762AD" w:rsidRDefault="00B762AD">
      <w:pPr>
        <w:ind w:left="1714" w:right="1713"/>
        <w:jc w:val="center"/>
        <w:rPr>
          <w:sz w:val="24"/>
          <w:szCs w:val="24"/>
        </w:rPr>
        <w:sectPr w:rsidR="00B762AD">
          <w:pgSz w:w="12240" w:h="15840"/>
          <w:pgMar w:top="1480" w:right="1720" w:bottom="280" w:left="1720" w:header="720" w:footer="720" w:gutter="0"/>
          <w:cols w:space="720"/>
        </w:sectPr>
      </w:pPr>
    </w:p>
    <w:p w:rsidR="00EA14E6" w:rsidRDefault="00F04D1E">
      <w:pPr>
        <w:spacing w:before="60"/>
        <w:ind w:left="102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1.0 – 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t</w:t>
      </w:r>
      <w:r>
        <w:rPr>
          <w:b/>
          <w:spacing w:val="-6"/>
          <w:sz w:val="28"/>
          <w:szCs w:val="28"/>
        </w:rPr>
        <w:t>r</w:t>
      </w:r>
      <w:r>
        <w:rPr>
          <w:b/>
          <w:sz w:val="28"/>
          <w:szCs w:val="28"/>
        </w:rPr>
        <w:t>oduction</w:t>
      </w:r>
    </w:p>
    <w:p w:rsidR="00EA14E6" w:rsidRDefault="00EA14E6">
      <w:pPr>
        <w:spacing w:line="200" w:lineRule="exact"/>
      </w:pPr>
    </w:p>
    <w:p w:rsidR="00EA14E6" w:rsidRDefault="00EA14E6">
      <w:pPr>
        <w:spacing w:before="2" w:line="280" w:lineRule="exact"/>
        <w:rPr>
          <w:sz w:val="28"/>
          <w:szCs w:val="28"/>
        </w:rPr>
      </w:pPr>
    </w:p>
    <w:p w:rsidR="00EA14E6" w:rsidRDefault="00F04D1E">
      <w:pPr>
        <w:ind w:left="102"/>
        <w:rPr>
          <w:sz w:val="28"/>
          <w:szCs w:val="28"/>
        </w:rPr>
      </w:pPr>
      <w:r>
        <w:rPr>
          <w:b/>
          <w:sz w:val="28"/>
          <w:szCs w:val="28"/>
        </w:rPr>
        <w:t>1.1 -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</w:t>
      </w:r>
      <w:r>
        <w:rPr>
          <w:b/>
          <w:sz w:val="28"/>
          <w:szCs w:val="28"/>
        </w:rPr>
        <w:t>urpo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e</w:t>
      </w:r>
    </w:p>
    <w:p w:rsidR="00EA14E6" w:rsidRDefault="00EA14E6">
      <w:pPr>
        <w:spacing w:line="200" w:lineRule="exact"/>
      </w:pPr>
    </w:p>
    <w:p w:rsidR="00EA14E6" w:rsidRDefault="00EA14E6">
      <w:pPr>
        <w:spacing w:before="1" w:line="280" w:lineRule="exact"/>
        <w:rPr>
          <w:sz w:val="28"/>
          <w:szCs w:val="28"/>
        </w:rPr>
      </w:pPr>
    </w:p>
    <w:p w:rsidR="00EA14E6" w:rsidRDefault="00F04D1E">
      <w:pPr>
        <w:spacing w:line="480" w:lineRule="auto"/>
        <w:ind w:left="102" w:right="76" w:firstLine="720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purpose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eve</w:t>
      </w:r>
      <w:r>
        <w:rPr>
          <w:spacing w:val="4"/>
          <w:sz w:val="24"/>
          <w:szCs w:val="24"/>
        </w:rPr>
        <w:t>r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use of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profe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s 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  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des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gned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ease of use be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 xml:space="preserve">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forefron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ans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ne 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use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li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tl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pro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</w:t>
      </w:r>
      <w:r>
        <w:rPr>
          <w:spacing w:val="3"/>
          <w:sz w:val="24"/>
          <w:szCs w:val="24"/>
        </w:rPr>
        <w:t>c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vast 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prov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ab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ac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records au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ll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nua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4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f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on, cannot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 overs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ed.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so 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 xml:space="preserve">ow 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ili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nfo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such as prescr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so 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des 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a conve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add new 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s, change co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act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on,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ent doc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abase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iti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EA14E6" w:rsidRDefault="00EA14E6">
      <w:pPr>
        <w:spacing w:before="1" w:line="160" w:lineRule="exact"/>
        <w:rPr>
          <w:sz w:val="17"/>
          <w:szCs w:val="17"/>
        </w:rPr>
      </w:pPr>
    </w:p>
    <w:p w:rsidR="00EA14E6" w:rsidRDefault="00F04D1E">
      <w:pPr>
        <w:ind w:left="102"/>
        <w:rPr>
          <w:sz w:val="28"/>
          <w:szCs w:val="28"/>
        </w:rPr>
      </w:pPr>
      <w:r>
        <w:rPr>
          <w:b/>
          <w:sz w:val="28"/>
          <w:szCs w:val="28"/>
        </w:rPr>
        <w:t xml:space="preserve">1.2 – Scope </w:t>
      </w:r>
      <w:r>
        <w:rPr>
          <w:b/>
          <w:spacing w:val="-2"/>
          <w:sz w:val="28"/>
          <w:szCs w:val="28"/>
        </w:rPr>
        <w:t>o</w:t>
      </w:r>
      <w:r>
        <w:rPr>
          <w:b/>
          <w:sz w:val="28"/>
          <w:szCs w:val="28"/>
        </w:rPr>
        <w:t xml:space="preserve">f </w:t>
      </w:r>
      <w:r>
        <w:rPr>
          <w:b/>
          <w:spacing w:val="1"/>
          <w:sz w:val="28"/>
          <w:szCs w:val="28"/>
        </w:rPr>
        <w:t>P</w:t>
      </w:r>
      <w:r>
        <w:rPr>
          <w:b/>
          <w:spacing w:val="-6"/>
          <w:sz w:val="28"/>
          <w:szCs w:val="28"/>
        </w:rPr>
        <w:t>r</w:t>
      </w:r>
      <w:r>
        <w:rPr>
          <w:b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ect</w:t>
      </w:r>
    </w:p>
    <w:p w:rsidR="00EA14E6" w:rsidRDefault="00EA14E6">
      <w:pPr>
        <w:spacing w:line="200" w:lineRule="exact"/>
      </w:pPr>
    </w:p>
    <w:p w:rsidR="00EA14E6" w:rsidRDefault="00EA14E6">
      <w:pPr>
        <w:spacing w:before="1" w:line="280" w:lineRule="exact"/>
        <w:rPr>
          <w:sz w:val="28"/>
          <w:szCs w:val="28"/>
        </w:rPr>
      </w:pPr>
    </w:p>
    <w:p w:rsidR="00EA14E6" w:rsidRDefault="00F04D1E">
      <w:pPr>
        <w:spacing w:line="480" w:lineRule="auto"/>
        <w:ind w:left="102" w:right="353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sof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ware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>s an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are </w:t>
      </w:r>
      <w:r>
        <w:rPr>
          <w:spacing w:val="4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gned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prove 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 and schedu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hea</w:t>
      </w:r>
      <w:r>
        <w:rPr>
          <w:spacing w:val="-1"/>
          <w:sz w:val="24"/>
          <w:szCs w:val="24"/>
        </w:rPr>
        <w:t>lt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care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prac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oners,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goal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overa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y 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he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are fa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il</w:t>
      </w:r>
      <w:r>
        <w:rPr>
          <w:spacing w:val="1"/>
          <w:sz w:val="24"/>
          <w:szCs w:val="24"/>
        </w:rPr>
        <w:t>it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ows for 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on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's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s, as we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 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ck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at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sugges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 for non-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gen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cases.</w:t>
      </w:r>
    </w:p>
    <w:p w:rsidR="00EA14E6" w:rsidRDefault="00EA14E6">
      <w:pPr>
        <w:spacing w:line="160" w:lineRule="exact"/>
        <w:rPr>
          <w:sz w:val="17"/>
          <w:szCs w:val="17"/>
        </w:rPr>
      </w:pPr>
    </w:p>
    <w:p w:rsidR="00EA14E6" w:rsidRDefault="00F04D1E">
      <w:pPr>
        <w:spacing w:line="480" w:lineRule="auto"/>
        <w:ind w:left="102" w:right="157"/>
        <w:rPr>
          <w:sz w:val="24"/>
          <w:szCs w:val="24"/>
        </w:rPr>
        <w:sectPr w:rsidR="00EA14E6">
          <w:footerReference w:type="default" r:id="rId7"/>
          <w:pgSz w:w="12240" w:h="15840"/>
          <w:pgMar w:top="1380" w:right="1340" w:bottom="280" w:left="1340" w:header="0" w:footer="1463" w:gutter="0"/>
          <w:pgNumType w:start="1"/>
          <w:cols w:space="720"/>
        </w:sectPr>
      </w:pPr>
      <w:r>
        <w:rPr>
          <w:sz w:val="24"/>
          <w:szCs w:val="24"/>
        </w:rPr>
        <w:t>Spec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ows pa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b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 he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 concerns,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 ev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 hea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hcare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ho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sugges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rea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no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schedu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 an appo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6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a re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ase be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ween</w:t>
      </w:r>
      <w:r>
        <w:rPr>
          <w:spacing w:val="2"/>
          <w:sz w:val="24"/>
          <w:szCs w:val="24"/>
        </w:rPr>
        <w:t xml:space="preserve"> s</w:t>
      </w:r>
      <w:r>
        <w:rPr>
          <w:spacing w:val="-4"/>
          <w:sz w:val="24"/>
          <w:szCs w:val="24"/>
        </w:rPr>
        <w:t>y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 repor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>at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s, pa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s, and pra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oners.</w:t>
      </w:r>
    </w:p>
    <w:p w:rsidR="00EA14E6" w:rsidRDefault="00F04D1E">
      <w:pPr>
        <w:spacing w:before="60" w:line="300" w:lineRule="exact"/>
        <w:ind w:left="102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lastRenderedPageBreak/>
        <w:t>1.3 – Glo</w:t>
      </w:r>
      <w:r>
        <w:rPr>
          <w:b/>
          <w:spacing w:val="-1"/>
          <w:position w:val="-1"/>
          <w:sz w:val="28"/>
          <w:szCs w:val="28"/>
        </w:rPr>
        <w:t>ss</w:t>
      </w:r>
      <w:r>
        <w:rPr>
          <w:b/>
          <w:position w:val="-1"/>
          <w:sz w:val="28"/>
          <w:szCs w:val="28"/>
        </w:rPr>
        <w:t>ary</w:t>
      </w:r>
    </w:p>
    <w:p w:rsidR="00EA14E6" w:rsidRDefault="00EA14E6">
      <w:pPr>
        <w:spacing w:line="200" w:lineRule="exact"/>
      </w:pPr>
    </w:p>
    <w:p w:rsidR="00EA14E6" w:rsidRDefault="00EA14E6">
      <w:pPr>
        <w:spacing w:before="6" w:line="280" w:lineRule="exact"/>
        <w:rPr>
          <w:sz w:val="28"/>
          <w:szCs w:val="2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6"/>
        <w:gridCol w:w="6014"/>
      </w:tblGrid>
      <w:tr w:rsidR="00EA14E6">
        <w:trPr>
          <w:trHeight w:hRule="exact" w:val="548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app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pe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h h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 doc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</w:p>
        </w:tc>
      </w:tr>
      <w:tr w:rsidR="00EA14E6">
        <w:trPr>
          <w:trHeight w:hRule="exact" w:val="838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ent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 w:line="253" w:lineRule="auto"/>
              <w:ind w:left="55" w:right="102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fron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end por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, wh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ru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s on 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al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ces.</w:t>
            </w:r>
          </w:p>
        </w:tc>
      </w:tr>
      <w:tr w:rsidR="00EA14E6">
        <w:trPr>
          <w:trHeight w:hRule="exact" w:val="840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ase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 w:line="253" w:lineRule="auto"/>
              <w:ind w:left="55" w:right="626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back</w:t>
            </w:r>
            <w:r>
              <w:rPr>
                <w:spacing w:val="2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end por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</w:t>
            </w:r>
            <w:r>
              <w:rPr>
                <w:spacing w:val="4"/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ored on a cen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al serve</w:t>
            </w:r>
            <w:r>
              <w:rPr>
                <w:spacing w:val="-1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</w:p>
        </w:tc>
      </w:tr>
      <w:tr w:rsidR="00EA14E6">
        <w:trPr>
          <w:trHeight w:hRule="exact" w:val="546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or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EA14E6">
        <w:trPr>
          <w:trHeight w:hRule="exact" w:val="548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hcare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prac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iti</w:t>
            </w:r>
            <w:r>
              <w:rPr>
                <w:sz w:val="24"/>
                <w:szCs w:val="24"/>
              </w:rPr>
              <w:t>oner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or or nurse 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EA14E6">
        <w:trPr>
          <w:trHeight w:hRule="exact" w:val="546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Nurse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</w:t>
            </w:r>
            <w:r>
              <w:rPr>
                <w:spacing w:val="-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</w:t>
            </w:r>
            <w:r>
              <w:rPr>
                <w:spacing w:val="4"/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EA14E6">
        <w:trPr>
          <w:trHeight w:hRule="exact" w:val="548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ep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a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mi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worker at</w:t>
            </w:r>
            <w:r>
              <w:rPr>
                <w:spacing w:val="-1"/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hea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hcare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fac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li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20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</w:t>
            </w:r>
          </w:p>
        </w:tc>
      </w:tr>
      <w:tr w:rsidR="00EA14E6">
        <w:trPr>
          <w:trHeight w:hRule="exact" w:val="546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ent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hea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hcare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fac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li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EA14E6">
        <w:trPr>
          <w:trHeight w:hRule="exact" w:val="840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rea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ent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 w:line="253" w:lineRule="auto"/>
              <w:ind w:left="55" w:right="9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course of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1"/>
                <w:sz w:val="24"/>
                <w:szCs w:val="24"/>
              </w:rPr>
              <w:t>at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mm</w:t>
            </w:r>
            <w:r>
              <w:rPr>
                <w:sz w:val="24"/>
                <w:szCs w:val="24"/>
              </w:rPr>
              <w:t>ended</w:t>
            </w:r>
            <w:r>
              <w:rPr>
                <w:spacing w:val="2"/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hea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hcare prac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oner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hrough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EA14E6">
        <w:trPr>
          <w:trHeight w:hRule="exact" w:val="838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 w:line="253" w:lineRule="auto"/>
              <w:ind w:left="55" w:right="3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report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4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ed </w:t>
            </w:r>
            <w:r>
              <w:rPr>
                <w:spacing w:val="4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pa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ent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h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 doc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hrough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EA14E6">
        <w:trPr>
          <w:trHeight w:hRule="exact" w:val="548"/>
        </w:trPr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60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0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, nurse, pa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 recep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-1"/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te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before="8" w:line="240" w:lineRule="exact"/>
        <w:rPr>
          <w:sz w:val="24"/>
          <w:szCs w:val="24"/>
        </w:rPr>
      </w:pPr>
    </w:p>
    <w:p w:rsidR="00EA14E6" w:rsidRDefault="00F04D1E">
      <w:pPr>
        <w:spacing w:before="24"/>
        <w:ind w:left="102"/>
        <w:rPr>
          <w:sz w:val="28"/>
          <w:szCs w:val="28"/>
        </w:rPr>
      </w:pPr>
      <w:r>
        <w:rPr>
          <w:b/>
          <w:sz w:val="28"/>
          <w:szCs w:val="28"/>
        </w:rPr>
        <w:t>1.4 – Overvi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w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of Doc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ent</w:t>
      </w:r>
    </w:p>
    <w:p w:rsidR="00EA14E6" w:rsidRDefault="00EA14E6">
      <w:pPr>
        <w:spacing w:line="200" w:lineRule="exact"/>
      </w:pPr>
    </w:p>
    <w:p w:rsidR="00EA14E6" w:rsidRDefault="00EA14E6">
      <w:pPr>
        <w:spacing w:before="1" w:line="280" w:lineRule="exact"/>
        <w:rPr>
          <w:sz w:val="28"/>
          <w:szCs w:val="28"/>
        </w:rPr>
      </w:pPr>
    </w:p>
    <w:p w:rsidR="00EA14E6" w:rsidRDefault="00F04D1E">
      <w:pPr>
        <w:spacing w:line="480" w:lineRule="auto"/>
        <w:ind w:left="102" w:right="105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next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ver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scr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on, co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breakdown of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cases for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 xml:space="preserve">sers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used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es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sh a bas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for unders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echn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 prov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cha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EA14E6" w:rsidRDefault="00EA14E6">
      <w:pPr>
        <w:spacing w:line="160" w:lineRule="exact"/>
        <w:rPr>
          <w:sz w:val="17"/>
          <w:szCs w:val="17"/>
        </w:rPr>
      </w:pPr>
    </w:p>
    <w:p w:rsidR="00EA14E6" w:rsidRDefault="00F04D1E">
      <w:pPr>
        <w:spacing w:line="480" w:lineRule="auto"/>
        <w:ind w:left="102" w:right="709"/>
        <w:rPr>
          <w:sz w:val="24"/>
          <w:szCs w:val="24"/>
        </w:rPr>
        <w:sectPr w:rsidR="00EA14E6">
          <w:pgSz w:w="12240" w:h="15840"/>
          <w:pgMar w:top="1380" w:right="1340" w:bottom="280" w:left="1340" w:header="0" w:footer="1463" w:gutter="0"/>
          <w:cols w:space="720"/>
        </w:sect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rd chap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er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ons break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down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func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abase fea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purpose of referen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ware's deve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ers.</w:t>
      </w:r>
    </w:p>
    <w:p w:rsidR="00EA14E6" w:rsidRDefault="00F04D1E">
      <w:pPr>
        <w:spacing w:before="41"/>
        <w:ind w:left="10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2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b/>
          <w:sz w:val="28"/>
          <w:szCs w:val="28"/>
        </w:rPr>
        <w:t>0 –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v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5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 xml:space="preserve">l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on</w:t>
      </w:r>
    </w:p>
    <w:p w:rsidR="00EA14E6" w:rsidRDefault="00EA14E6">
      <w:pPr>
        <w:spacing w:line="180" w:lineRule="exact"/>
        <w:rPr>
          <w:sz w:val="18"/>
          <w:szCs w:val="18"/>
        </w:rPr>
      </w:pPr>
    </w:p>
    <w:p w:rsidR="00EA14E6" w:rsidRDefault="00F04D1E">
      <w:pPr>
        <w:ind w:left="10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b/>
          <w:sz w:val="28"/>
          <w:szCs w:val="28"/>
        </w:rPr>
        <w:t>1 –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4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y</w:t>
      </w:r>
      <w:r>
        <w:rPr>
          <w:rFonts w:ascii="Calibri" w:eastAsia="Calibri" w:hAnsi="Calibri" w:cs="Calibri"/>
          <w:b/>
          <w:spacing w:val="-4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te</w:t>
      </w:r>
      <w:r>
        <w:rPr>
          <w:rFonts w:ascii="Calibri" w:eastAsia="Calibri" w:hAnsi="Calibri" w:cs="Calibri"/>
          <w:b/>
          <w:sz w:val="28"/>
          <w:szCs w:val="28"/>
        </w:rPr>
        <w:t xml:space="preserve">m </w:t>
      </w:r>
      <w:r w:rsidR="001A29A5"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 w:rsidR="001A29A5">
        <w:rPr>
          <w:rFonts w:ascii="Calibri" w:eastAsia="Calibri" w:hAnsi="Calibri" w:cs="Calibri"/>
          <w:b/>
          <w:spacing w:val="-4"/>
          <w:sz w:val="28"/>
          <w:szCs w:val="28"/>
        </w:rPr>
        <w:t>n</w:t>
      </w:r>
      <w:r w:rsidR="001A29A5">
        <w:rPr>
          <w:rFonts w:ascii="Calibri" w:eastAsia="Calibri" w:hAnsi="Calibri" w:cs="Calibri"/>
          <w:b/>
          <w:spacing w:val="-1"/>
          <w:sz w:val="28"/>
          <w:szCs w:val="28"/>
        </w:rPr>
        <w:t>v</w:t>
      </w:r>
      <w:r w:rsidR="001A29A5"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 w:rsidR="001A29A5">
        <w:rPr>
          <w:rFonts w:ascii="Calibri" w:eastAsia="Calibri" w:hAnsi="Calibri" w:cs="Calibri"/>
          <w:b/>
          <w:sz w:val="28"/>
          <w:szCs w:val="28"/>
        </w:rPr>
        <w:t>r</w:t>
      </w:r>
      <w:r w:rsidR="001A29A5">
        <w:rPr>
          <w:rFonts w:ascii="Calibri" w:eastAsia="Calibri" w:hAnsi="Calibri" w:cs="Calibri"/>
          <w:b/>
          <w:spacing w:val="-4"/>
          <w:sz w:val="28"/>
          <w:szCs w:val="28"/>
        </w:rPr>
        <w:t>o</w:t>
      </w:r>
      <w:r w:rsidR="001A29A5">
        <w:rPr>
          <w:rFonts w:ascii="Calibri" w:eastAsia="Calibri" w:hAnsi="Calibri" w:cs="Calibri"/>
          <w:b/>
          <w:sz w:val="28"/>
          <w:szCs w:val="28"/>
        </w:rPr>
        <w:t>nme</w:t>
      </w:r>
      <w:r w:rsidR="001A29A5"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 w:rsidR="001A29A5">
        <w:rPr>
          <w:rFonts w:ascii="Calibri" w:eastAsia="Calibri" w:hAnsi="Calibri" w:cs="Calibri"/>
          <w:b/>
          <w:spacing w:val="-2"/>
          <w:sz w:val="28"/>
          <w:szCs w:val="28"/>
        </w:rPr>
        <w:t>t</w:t>
      </w:r>
    </w:p>
    <w:p w:rsidR="00EA14E6" w:rsidRDefault="00EA14E6">
      <w:pPr>
        <w:spacing w:before="7" w:line="160" w:lineRule="exact"/>
        <w:rPr>
          <w:sz w:val="17"/>
          <w:szCs w:val="17"/>
        </w:rPr>
      </w:pPr>
    </w:p>
    <w:p w:rsidR="00EA14E6" w:rsidRDefault="00AC1212">
      <w:pPr>
        <w:ind w:left="100"/>
      </w:pPr>
      <w:r>
        <w:rPr>
          <w:noProof/>
        </w:rPr>
        <w:drawing>
          <wp:inline distT="0" distB="0" distL="0" distR="0">
            <wp:extent cx="5943600" cy="3419475"/>
            <wp:effectExtent l="0" t="0" r="0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E6" w:rsidRDefault="00F04D1E">
      <w:pPr>
        <w:spacing w:before="19" w:line="280" w:lineRule="exact"/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g.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2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i/>
          <w:sz w:val="24"/>
          <w:szCs w:val="24"/>
        </w:rPr>
        <w:t xml:space="preserve">1 - 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ract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iv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h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i/>
          <w:sz w:val="24"/>
          <w:szCs w:val="24"/>
        </w:rPr>
        <w:t>th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are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5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m</w:t>
      </w: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before="14" w:line="200" w:lineRule="exact"/>
      </w:pPr>
    </w:p>
    <w:p w:rsidR="00EA14E6" w:rsidRDefault="00F04D1E">
      <w:pPr>
        <w:spacing w:before="11" w:line="253" w:lineRule="auto"/>
        <w:ind w:left="102" w:right="64"/>
        <w:jc w:val="both"/>
        <w:rPr>
          <w:rFonts w:ascii="Calibri" w:eastAsia="Calibri" w:hAnsi="Calibri" w:cs="Calibri"/>
          <w:sz w:val="24"/>
          <w:szCs w:val="24"/>
        </w:rPr>
        <w:sectPr w:rsidR="00EA14E6">
          <w:pgSz w:w="12240" w:h="15840"/>
          <w:pgMar w:top="1400" w:right="1340" w:bottom="280" w:left="1340" w:header="0" w:footer="1463" w:gutter="0"/>
          <w:cols w:space="720"/>
        </w:sectPr>
      </w:pP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pt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rt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ur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ne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ce</w:t>
      </w:r>
      <w:r>
        <w:rPr>
          <w:rFonts w:ascii="Calibri" w:eastAsia="Calibri" w:hAnsi="Calibri" w:cs="Calibri"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em.  </w:t>
      </w:r>
      <w:r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subm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ts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rts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tme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 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t.  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nu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pt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rts,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ep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tme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 th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 the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ica</w:t>
      </w:r>
      <w:r>
        <w:rPr>
          <w:rFonts w:ascii="Calibri" w:eastAsia="Calibri" w:hAnsi="Calibri" w:cs="Calibri"/>
          <w:spacing w:val="1"/>
          <w:sz w:val="24"/>
          <w:szCs w:val="24"/>
        </w:rPr>
        <w:t>ll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sc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edules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i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tu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 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 en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h.</w:t>
      </w:r>
    </w:p>
    <w:p w:rsidR="00EA14E6" w:rsidRDefault="00F04D1E">
      <w:pPr>
        <w:spacing w:before="41"/>
        <w:ind w:left="10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2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b/>
          <w:sz w:val="28"/>
          <w:szCs w:val="28"/>
        </w:rPr>
        <w:t>2 -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F</w:t>
      </w:r>
      <w:r>
        <w:rPr>
          <w:rFonts w:ascii="Calibri" w:eastAsia="Calibri" w:hAnsi="Calibri" w:cs="Calibri"/>
          <w:b/>
          <w:sz w:val="28"/>
          <w:szCs w:val="28"/>
        </w:rPr>
        <w:t>unc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 xml:space="preserve">l </w:t>
      </w:r>
      <w:r>
        <w:rPr>
          <w:rFonts w:ascii="Calibri" w:eastAsia="Calibri" w:hAnsi="Calibri" w:cs="Calibri"/>
          <w:b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qu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fic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on</w:t>
      </w:r>
    </w:p>
    <w:p w:rsidR="00EA14E6" w:rsidRDefault="00EA14E6">
      <w:pPr>
        <w:spacing w:before="2" w:line="100" w:lineRule="exact"/>
        <w:rPr>
          <w:sz w:val="10"/>
          <w:szCs w:val="10"/>
        </w:rPr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EA14E6" w:rsidRDefault="00EA14E6">
      <w:pPr>
        <w:spacing w:before="4" w:line="160" w:lineRule="exact"/>
        <w:rPr>
          <w:sz w:val="17"/>
          <w:szCs w:val="17"/>
        </w:rPr>
      </w:pPr>
    </w:p>
    <w:p w:rsidR="00EA14E6" w:rsidRDefault="00AC1212">
      <w:pPr>
        <w:ind w:left="2486"/>
      </w:pPr>
      <w:r>
        <w:rPr>
          <w:noProof/>
        </w:rPr>
        <w:drawing>
          <wp:inline distT="0" distB="0" distL="0" distR="0">
            <wp:extent cx="2914650" cy="14478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E6" w:rsidRDefault="00F04D1E">
      <w:pPr>
        <w:spacing w:before="19" w:line="280" w:lineRule="exact"/>
        <w:ind w:left="24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g 2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i/>
          <w:sz w:val="24"/>
          <w:szCs w:val="24"/>
        </w:rPr>
        <w:t xml:space="preserve">2 -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n Use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se</w:t>
      </w: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before="14" w:line="200" w:lineRule="exact"/>
      </w:pPr>
    </w:p>
    <w:p w:rsidR="00EA14E6" w:rsidRDefault="00F04D1E">
      <w:pPr>
        <w:spacing w:before="11" w:line="384" w:lineRule="auto"/>
        <w:ind w:left="102" w:right="27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he User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esses the c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 us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ID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sw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d. In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-b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ep desc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EA14E6" w:rsidRDefault="00F04D1E">
      <w:pPr>
        <w:ind w:left="4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he User 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D237F">
        <w:rPr>
          <w:rFonts w:ascii="Calibri" w:eastAsia="Calibri" w:hAnsi="Calibri" w:cs="Calibri"/>
          <w:spacing w:val="1"/>
          <w:sz w:val="24"/>
          <w:szCs w:val="24"/>
        </w:rPr>
        <w:t>user type,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er ID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 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sw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EA14E6" w:rsidRDefault="00F04D1E">
      <w:pPr>
        <w:spacing w:before="1"/>
        <w:ind w:left="822" w:right="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w a </w:t>
      </w:r>
      <w:r>
        <w:rPr>
          <w:rFonts w:ascii="Calibri" w:eastAsia="Calibri" w:hAnsi="Calibri" w:cs="Calibri"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-p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mep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 w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th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ne 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pacing w:val="-1"/>
          <w:sz w:val="24"/>
          <w:szCs w:val="24"/>
        </w:rPr>
        <w:t>co</w:t>
      </w:r>
      <w:r>
        <w:rPr>
          <w:rFonts w:ascii="Calibri" w:eastAsia="Calibri" w:hAnsi="Calibri" w:cs="Calibri"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ng 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rt 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bu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 a n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rt,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pacing w:val="-1"/>
          <w:sz w:val="24"/>
          <w:szCs w:val="24"/>
        </w:rPr>
        <w:t>co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ng 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ts.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 th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 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pacing w:val="-1"/>
          <w:sz w:val="24"/>
          <w:szCs w:val="24"/>
        </w:rPr>
        <w:t>co</w:t>
      </w:r>
      <w:r>
        <w:rPr>
          <w:rFonts w:ascii="Calibri" w:eastAsia="Calibri" w:hAnsi="Calibri" w:cs="Calibri"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ns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</w:t>
      </w:r>
      <w:r>
        <w:rPr>
          <w:rFonts w:ascii="Calibri" w:eastAsia="Calibri" w:hAnsi="Calibri" w:cs="Calibri"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tme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 f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 th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 he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spacing w:val="-1"/>
          <w:sz w:val="24"/>
          <w:szCs w:val="24"/>
        </w:rPr>
        <w:t>ca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ct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EA14E6" w:rsidRDefault="00EA14E6">
      <w:pPr>
        <w:spacing w:line="200" w:lineRule="exact"/>
      </w:pPr>
    </w:p>
    <w:p w:rsidR="00EA14E6" w:rsidRDefault="00EA14E6">
      <w:pPr>
        <w:spacing w:before="5" w:line="240" w:lineRule="exact"/>
        <w:rPr>
          <w:sz w:val="24"/>
          <w:szCs w:val="24"/>
        </w:rPr>
      </w:pP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ie</w:t>
      </w:r>
      <w:r>
        <w:rPr>
          <w:rFonts w:ascii="Calibri" w:eastAsia="Calibri" w:hAnsi="Calibri" w:cs="Calibri"/>
          <w:b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rep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EA14E6" w:rsidRDefault="00EA14E6">
      <w:pPr>
        <w:spacing w:before="4" w:line="160" w:lineRule="exact"/>
        <w:rPr>
          <w:sz w:val="17"/>
          <w:szCs w:val="17"/>
        </w:rPr>
      </w:pPr>
    </w:p>
    <w:p w:rsidR="00EA14E6" w:rsidRDefault="00AC1212">
      <w:pPr>
        <w:ind w:left="2718"/>
      </w:pPr>
      <w:r>
        <w:rPr>
          <w:noProof/>
        </w:rPr>
        <w:drawing>
          <wp:inline distT="0" distB="0" distL="0" distR="0">
            <wp:extent cx="2619375" cy="1314450"/>
            <wp:effectExtent l="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E6" w:rsidRDefault="00F04D1E">
      <w:pPr>
        <w:spacing w:before="19" w:line="280" w:lineRule="exact"/>
        <w:ind w:left="2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g 2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i/>
          <w:sz w:val="24"/>
          <w:szCs w:val="24"/>
        </w:rPr>
        <w:t xml:space="preserve">3 - 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w 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p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 xml:space="preserve">s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se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se</w:t>
      </w: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before="14" w:line="200" w:lineRule="exact"/>
      </w:pPr>
    </w:p>
    <w:p w:rsidR="00EA14E6" w:rsidRDefault="00F04D1E">
      <w:pPr>
        <w:spacing w:before="11" w:line="384" w:lineRule="auto"/>
        <w:ind w:left="102" w:right="525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he User 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w 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 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rt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 In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-b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ep desc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  <w:sectPr w:rsidR="00EA14E6">
          <w:pgSz w:w="12240" w:h="15840"/>
          <w:pgMar w:top="1400" w:right="1580" w:bottom="280" w:left="1340" w:header="0" w:footer="1463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 th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ep h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 h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l</w:t>
      </w:r>
      <w:r>
        <w:rPr>
          <w:rFonts w:ascii="Calibri" w:eastAsia="Calibri" w:hAnsi="Calibri" w:cs="Calibri"/>
          <w:spacing w:val="-1"/>
          <w:sz w:val="24"/>
          <w:szCs w:val="24"/>
        </w:rPr>
        <w:t>oa</w:t>
      </w:r>
      <w:r>
        <w:rPr>
          <w:rFonts w:ascii="Calibri" w:eastAsia="Calibri" w:hAnsi="Calibri" w:cs="Calibri"/>
          <w:sz w:val="24"/>
          <w:szCs w:val="24"/>
        </w:rPr>
        <w:t>ded the c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n.</w:t>
      </w:r>
    </w:p>
    <w:p w:rsidR="00EA14E6" w:rsidRDefault="00F04D1E">
      <w:pPr>
        <w:spacing w:before="41"/>
        <w:ind w:left="4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1.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he User 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 sh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wn a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 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rts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 de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cending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lo</w:t>
      </w:r>
      <w:r>
        <w:rPr>
          <w:rFonts w:ascii="Calibri" w:eastAsia="Calibri" w:hAnsi="Calibri" w:cs="Calibri"/>
          <w:spacing w:val="-1"/>
          <w:sz w:val="24"/>
          <w:szCs w:val="24"/>
        </w:rPr>
        <w:t>gica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A14E6" w:rsidRDefault="00EA14E6">
      <w:pPr>
        <w:spacing w:line="200" w:lineRule="exact"/>
      </w:pPr>
    </w:p>
    <w:p w:rsidR="00EA14E6" w:rsidRDefault="00EA14E6">
      <w:pPr>
        <w:spacing w:before="5" w:line="240" w:lineRule="exact"/>
        <w:rPr>
          <w:sz w:val="24"/>
          <w:szCs w:val="24"/>
        </w:rPr>
      </w:pP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t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</w:t>
      </w:r>
    </w:p>
    <w:p w:rsidR="00EA14E6" w:rsidRDefault="00EA14E6">
      <w:pPr>
        <w:spacing w:before="4" w:line="160" w:lineRule="exact"/>
        <w:rPr>
          <w:sz w:val="17"/>
          <w:szCs w:val="17"/>
        </w:rPr>
      </w:pPr>
    </w:p>
    <w:p w:rsidR="00EA14E6" w:rsidRDefault="00AC1212">
      <w:pPr>
        <w:ind w:left="2680"/>
      </w:pPr>
      <w:r>
        <w:rPr>
          <w:noProof/>
        </w:rPr>
        <w:drawing>
          <wp:inline distT="0" distB="0" distL="0" distR="0">
            <wp:extent cx="26670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E6" w:rsidRDefault="00F04D1E">
      <w:pPr>
        <w:spacing w:before="19" w:line="280" w:lineRule="exact"/>
        <w:ind w:left="26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g.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2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i/>
          <w:sz w:val="24"/>
          <w:szCs w:val="24"/>
        </w:rPr>
        <w:t xml:space="preserve">4 -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Su</w:t>
      </w:r>
      <w:r>
        <w:rPr>
          <w:rFonts w:ascii="Calibri" w:eastAsia="Calibri" w:hAnsi="Calibri" w:cs="Calibri"/>
          <w:i/>
          <w:sz w:val="24"/>
          <w:szCs w:val="24"/>
        </w:rPr>
        <w:t>bm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p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use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ase</w:t>
      </w: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40" w:lineRule="exact"/>
        <w:rPr>
          <w:sz w:val="24"/>
          <w:szCs w:val="24"/>
        </w:rPr>
      </w:pPr>
    </w:p>
    <w:p w:rsidR="00EA14E6" w:rsidRDefault="00F04D1E">
      <w:pPr>
        <w:spacing w:before="11" w:line="253" w:lineRule="auto"/>
        <w:ind w:left="102" w:right="3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 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subm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ts a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f the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ur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ms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 use </w:t>
      </w:r>
      <w:r>
        <w:rPr>
          <w:rFonts w:ascii="Calibri" w:eastAsia="Calibri" w:hAnsi="Calibri" w:cs="Calibri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he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spacing w:val="-1"/>
          <w:sz w:val="24"/>
          <w:szCs w:val="24"/>
        </w:rPr>
        <w:t>ca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ct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ne</w:t>
      </w:r>
      <w:r>
        <w:rPr>
          <w:rFonts w:ascii="Calibri" w:eastAsia="Calibri" w:hAnsi="Calibri" w:cs="Calibri"/>
          <w:spacing w:val="-6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EA14E6" w:rsidRDefault="00EA14E6">
      <w:pPr>
        <w:spacing w:line="160" w:lineRule="exact"/>
        <w:rPr>
          <w:sz w:val="16"/>
          <w:szCs w:val="16"/>
        </w:rPr>
      </w:pP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-b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ep desc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n:</w:t>
      </w:r>
    </w:p>
    <w:p w:rsidR="00EA14E6" w:rsidRDefault="00EA14E6">
      <w:pPr>
        <w:spacing w:before="7" w:line="160" w:lineRule="exact"/>
        <w:rPr>
          <w:sz w:val="17"/>
          <w:szCs w:val="17"/>
        </w:rPr>
      </w:pP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 th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ep h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oa</w:t>
      </w:r>
      <w:r>
        <w:rPr>
          <w:rFonts w:ascii="Calibri" w:eastAsia="Calibri" w:hAnsi="Calibri" w:cs="Calibri"/>
          <w:sz w:val="24"/>
          <w:szCs w:val="24"/>
        </w:rPr>
        <w:t>ded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nd 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n.</w:t>
      </w:r>
    </w:p>
    <w:p w:rsidR="00EA14E6" w:rsidRDefault="00EA14E6">
      <w:pPr>
        <w:spacing w:before="7" w:line="160" w:lineRule="exact"/>
        <w:rPr>
          <w:sz w:val="17"/>
          <w:szCs w:val="17"/>
        </w:rPr>
      </w:pPr>
    </w:p>
    <w:p w:rsidR="00EA14E6" w:rsidRDefault="00F04D1E">
      <w:pPr>
        <w:ind w:left="4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ects the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pt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xpe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EA14E6" w:rsidRDefault="00F04D1E">
      <w:pPr>
        <w:spacing w:line="280" w:lineRule="exact"/>
        <w:ind w:left="4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2.  </w:t>
      </w:r>
      <w:r>
        <w:rPr>
          <w:rFonts w:ascii="Calibri" w:eastAsia="Calibri" w:hAnsi="Calibri" w:cs="Calibri"/>
          <w:spacing w:val="1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the p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es the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v</w:t>
      </w:r>
      <w:r>
        <w:rPr>
          <w:rFonts w:ascii="Calibri" w:eastAsia="Calibri" w:hAnsi="Calibri" w:cs="Calibri"/>
          <w:position w:val="1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ty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o</w:t>
      </w:r>
      <w:r>
        <w:rPr>
          <w:rFonts w:ascii="Calibri" w:eastAsia="Calibri" w:hAnsi="Calibri" w:cs="Calibri"/>
          <w:position w:val="1"/>
          <w:sz w:val="24"/>
          <w:szCs w:val="24"/>
        </w:rPr>
        <w:t>f th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se 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ms</w:t>
      </w:r>
    </w:p>
    <w:p w:rsidR="00EA14E6" w:rsidRDefault="00F04D1E">
      <w:pPr>
        <w:spacing w:before="1"/>
        <w:ind w:left="4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 the s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tu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 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dv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ek 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ency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EA14E6" w:rsidRDefault="00F04D1E">
      <w:pPr>
        <w:spacing w:line="280" w:lineRule="exact"/>
        <w:ind w:left="4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4.  </w:t>
      </w:r>
      <w:r>
        <w:rPr>
          <w:rFonts w:ascii="Calibri" w:eastAsia="Calibri" w:hAnsi="Calibri" w:cs="Calibri"/>
          <w:spacing w:val="1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the p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ch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oo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ses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eque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a</w:t>
      </w:r>
      <w:r>
        <w:rPr>
          <w:rFonts w:ascii="Calibri" w:eastAsia="Calibri" w:hAnsi="Calibri" w:cs="Calibri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pp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tme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t, sen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a</w:t>
      </w:r>
      <w:r>
        <w:rPr>
          <w:rFonts w:ascii="Calibri" w:eastAsia="Calibri" w:hAnsi="Calibri" w:cs="Calibri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the</w:t>
      </w:r>
    </w:p>
    <w:p w:rsidR="00EA14E6" w:rsidRDefault="005F205A">
      <w:pPr>
        <w:spacing w:before="1"/>
        <w:ind w:left="8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4"/>
          <w:sz w:val="24"/>
          <w:szCs w:val="24"/>
        </w:rPr>
        <w:t>Receptionist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 xml:space="preserve"> a</w:t>
      </w:r>
      <w:r w:rsidR="00F04D1E">
        <w:rPr>
          <w:rFonts w:ascii="Calibri" w:eastAsia="Calibri" w:hAnsi="Calibri" w:cs="Calibri"/>
          <w:sz w:val="24"/>
          <w:szCs w:val="24"/>
        </w:rPr>
        <w:t>nd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z w:val="24"/>
          <w:szCs w:val="24"/>
        </w:rPr>
        <w:t>d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z w:val="24"/>
          <w:szCs w:val="24"/>
        </w:rPr>
        <w:t>c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z w:val="24"/>
          <w:szCs w:val="24"/>
        </w:rPr>
        <w:t>r</w:t>
      </w:r>
    </w:p>
    <w:p w:rsidR="00EA14E6" w:rsidRDefault="00EA14E6">
      <w:pPr>
        <w:spacing w:line="200" w:lineRule="exact"/>
      </w:pPr>
    </w:p>
    <w:p w:rsidR="00EA14E6" w:rsidRDefault="00EA14E6">
      <w:pPr>
        <w:spacing w:before="9" w:line="260" w:lineRule="exact"/>
        <w:rPr>
          <w:sz w:val="26"/>
          <w:szCs w:val="26"/>
        </w:rPr>
      </w:pP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4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ie</w:t>
      </w:r>
      <w:r>
        <w:rPr>
          <w:rFonts w:ascii="Calibri" w:eastAsia="Calibri" w:hAnsi="Calibri" w:cs="Calibri"/>
          <w:b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EA14E6" w:rsidRDefault="00EA14E6">
      <w:pPr>
        <w:spacing w:before="6" w:line="160" w:lineRule="exact"/>
        <w:rPr>
          <w:sz w:val="17"/>
          <w:szCs w:val="17"/>
        </w:rPr>
      </w:pPr>
    </w:p>
    <w:p w:rsidR="00EA14E6" w:rsidRDefault="00AC1212">
      <w:pPr>
        <w:ind w:left="2614"/>
      </w:pPr>
      <w:r>
        <w:rPr>
          <w:noProof/>
        </w:rPr>
        <w:drawing>
          <wp:inline distT="0" distB="0" distL="0" distR="0">
            <wp:extent cx="275272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E6" w:rsidRDefault="00F04D1E">
      <w:pPr>
        <w:spacing w:before="19" w:line="280" w:lineRule="exact"/>
        <w:ind w:left="2578" w:right="295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g 2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i/>
          <w:sz w:val="24"/>
          <w:szCs w:val="24"/>
        </w:rPr>
        <w:t xml:space="preserve">5 - 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w a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p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tm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en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se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ase</w:t>
      </w: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40" w:lineRule="exact"/>
        <w:rPr>
          <w:sz w:val="24"/>
          <w:szCs w:val="24"/>
        </w:rPr>
      </w:pPr>
    </w:p>
    <w:p w:rsidR="00EA14E6" w:rsidRDefault="00F04D1E">
      <w:pPr>
        <w:spacing w:before="11" w:line="384" w:lineRule="auto"/>
        <w:ind w:left="102" w:right="34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 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s th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 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up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ng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tme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ts. In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-b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ep desc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n:</w:t>
      </w: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  <w:sectPr w:rsidR="00EA14E6">
          <w:pgSz w:w="12240" w:h="15840"/>
          <w:pgMar w:top="1400" w:right="1720" w:bottom="280" w:left="1340" w:header="0" w:footer="1463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 th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ep h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oa</w:t>
      </w:r>
      <w:r>
        <w:rPr>
          <w:rFonts w:ascii="Calibri" w:eastAsia="Calibri" w:hAnsi="Calibri" w:cs="Calibri"/>
          <w:sz w:val="24"/>
          <w:szCs w:val="24"/>
        </w:rPr>
        <w:t>ded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nd 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n.</w:t>
      </w:r>
    </w:p>
    <w:p w:rsidR="00EA14E6" w:rsidRDefault="00F04D1E">
      <w:pPr>
        <w:spacing w:before="36" w:line="280" w:lineRule="exact"/>
        <w:ind w:left="822" w:right="874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1.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 s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wn a 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tme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ts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 de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cending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20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, w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th up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tme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 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ht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</w:p>
    <w:p w:rsidR="00EA14E6" w:rsidRDefault="00EA14E6">
      <w:pPr>
        <w:spacing w:line="200" w:lineRule="exact"/>
      </w:pPr>
    </w:p>
    <w:p w:rsidR="00EA14E6" w:rsidRDefault="00EA14E6">
      <w:pPr>
        <w:spacing w:before="11" w:line="240" w:lineRule="exact"/>
        <w:rPr>
          <w:sz w:val="24"/>
          <w:szCs w:val="24"/>
        </w:rPr>
      </w:pP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5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 xml:space="preserve">t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</w:p>
    <w:p w:rsidR="00EA14E6" w:rsidRDefault="00EA14E6">
      <w:pPr>
        <w:spacing w:before="6" w:line="160" w:lineRule="exact"/>
        <w:rPr>
          <w:sz w:val="17"/>
          <w:szCs w:val="17"/>
        </w:rPr>
      </w:pPr>
    </w:p>
    <w:p w:rsidR="00EA14E6" w:rsidRDefault="00AC1212">
      <w:pPr>
        <w:ind w:left="2576"/>
      </w:pPr>
      <w:r>
        <w:rPr>
          <w:noProof/>
        </w:rPr>
        <w:drawing>
          <wp:inline distT="0" distB="0" distL="0" distR="0">
            <wp:extent cx="280035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E6" w:rsidRDefault="00F04D1E">
      <w:pPr>
        <w:spacing w:before="19" w:line="280" w:lineRule="exact"/>
        <w:ind w:left="257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g.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2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i/>
          <w:sz w:val="24"/>
          <w:szCs w:val="24"/>
        </w:rPr>
        <w:t xml:space="preserve">4 -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u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>g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es</w:t>
      </w:r>
      <w:r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Use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se</w:t>
      </w: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40" w:lineRule="exact"/>
        <w:rPr>
          <w:sz w:val="24"/>
          <w:szCs w:val="24"/>
        </w:rPr>
      </w:pPr>
    </w:p>
    <w:p w:rsidR="00EA14E6" w:rsidRDefault="00F04D1E">
      <w:pPr>
        <w:spacing w:before="11" w:line="384" w:lineRule="auto"/>
        <w:ind w:left="102" w:right="322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7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ed user su</w:t>
      </w:r>
      <w:r>
        <w:rPr>
          <w:rFonts w:ascii="Calibri" w:eastAsia="Calibri" w:hAnsi="Calibri" w:cs="Calibri"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ts </w:t>
      </w:r>
      <w:r>
        <w:rPr>
          <w:rFonts w:ascii="Calibri" w:eastAsia="Calibri" w:hAnsi="Calibri" w:cs="Calibri"/>
          <w:spacing w:val="-1"/>
          <w:sz w:val="24"/>
          <w:szCs w:val="24"/>
        </w:rPr>
        <w:t>ca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 the 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'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pt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ms. In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-b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ep desc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n:</w:t>
      </w: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 th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ep h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 mu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 v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ng 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'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d.</w:t>
      </w:r>
    </w:p>
    <w:p w:rsidR="00EA14E6" w:rsidRDefault="00EA14E6">
      <w:pPr>
        <w:spacing w:before="2" w:line="160" w:lineRule="exact"/>
        <w:rPr>
          <w:sz w:val="17"/>
          <w:szCs w:val="17"/>
        </w:rPr>
      </w:pPr>
    </w:p>
    <w:p w:rsidR="00EA14E6" w:rsidRDefault="00F04D1E">
      <w:pPr>
        <w:spacing w:line="280" w:lineRule="exact"/>
        <w:ind w:left="822" w:right="656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 User m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 a n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</w:t>
      </w:r>
      <w:r>
        <w:rPr>
          <w:rFonts w:ascii="Calibri" w:eastAsia="Calibri" w:hAnsi="Calibri" w:cs="Calibri"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(i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e,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t, sched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tme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t)</w:t>
      </w:r>
    </w:p>
    <w:p w:rsidR="00EA14E6" w:rsidRDefault="00F04D1E">
      <w:pPr>
        <w:spacing w:before="2" w:line="280" w:lineRule="exact"/>
        <w:ind w:left="822" w:right="74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 User m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k a b</w:t>
      </w:r>
      <w:r>
        <w:rPr>
          <w:rFonts w:ascii="Calibri" w:eastAsia="Calibri" w:hAnsi="Calibri" w:cs="Calibri"/>
          <w:spacing w:val="-5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x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sub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eque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ce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 the 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EA14E6" w:rsidRDefault="00EA14E6">
      <w:pPr>
        <w:spacing w:line="200" w:lineRule="exact"/>
      </w:pPr>
    </w:p>
    <w:p w:rsidR="00EA14E6" w:rsidRDefault="00EA14E6">
      <w:pPr>
        <w:spacing w:before="17" w:line="260" w:lineRule="exact"/>
        <w:rPr>
          <w:sz w:val="26"/>
          <w:szCs w:val="26"/>
        </w:rPr>
      </w:pP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6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</w:p>
    <w:p w:rsidR="00EA14E6" w:rsidRDefault="00EA14E6">
      <w:pPr>
        <w:spacing w:before="4" w:line="160" w:lineRule="exact"/>
        <w:rPr>
          <w:sz w:val="17"/>
          <w:szCs w:val="17"/>
        </w:rPr>
      </w:pPr>
    </w:p>
    <w:p w:rsidR="00EA14E6" w:rsidRDefault="00AC1212">
      <w:pPr>
        <w:ind w:left="2644"/>
      </w:pPr>
      <w:r>
        <w:rPr>
          <w:noProof/>
        </w:rPr>
        <w:drawing>
          <wp:inline distT="0" distB="0" distL="0" distR="0">
            <wp:extent cx="2714625" cy="132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E6" w:rsidRDefault="00F04D1E">
      <w:pPr>
        <w:spacing w:before="19" w:line="280" w:lineRule="exact"/>
        <w:ind w:left="264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g.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2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i/>
          <w:sz w:val="24"/>
          <w:szCs w:val="24"/>
        </w:rPr>
        <w:t xml:space="preserve">7 -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 xml:space="preserve">w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p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in</w:t>
      </w:r>
      <w:r>
        <w:rPr>
          <w:rFonts w:ascii="Calibri" w:eastAsia="Calibri" w:hAnsi="Calibri" w:cs="Calibri"/>
          <w:i/>
          <w:sz w:val="24"/>
          <w:szCs w:val="24"/>
        </w:rPr>
        <w:t>tm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en</w:t>
      </w:r>
      <w:r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se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ase</w:t>
      </w: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40" w:lineRule="exact"/>
        <w:rPr>
          <w:sz w:val="24"/>
          <w:szCs w:val="24"/>
        </w:rPr>
      </w:pPr>
    </w:p>
    <w:p w:rsidR="00EA14E6" w:rsidRDefault="00F04D1E">
      <w:pPr>
        <w:spacing w:before="11" w:line="384" w:lineRule="auto"/>
        <w:ind w:left="102" w:right="4220"/>
        <w:rPr>
          <w:rFonts w:ascii="Calibri" w:eastAsia="Calibri" w:hAnsi="Calibri" w:cs="Calibri"/>
          <w:sz w:val="24"/>
          <w:szCs w:val="24"/>
        </w:rPr>
        <w:sectPr w:rsidR="00EA14E6">
          <w:pgSz w:w="12240" w:h="15840"/>
          <w:pgMar w:top="1400" w:right="1480" w:bottom="280" w:left="1340" w:header="0" w:footer="1463" w:gutter="0"/>
          <w:cols w:space="720"/>
        </w:sectPr>
      </w:pP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7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 xml:space="preserve">ed User </w:t>
      </w:r>
      <w:r>
        <w:rPr>
          <w:rFonts w:ascii="Calibri" w:eastAsia="Calibri" w:hAnsi="Calibri" w:cs="Calibri"/>
          <w:spacing w:val="-1"/>
          <w:sz w:val="24"/>
          <w:szCs w:val="24"/>
        </w:rPr>
        <w:t>ca</w:t>
      </w:r>
      <w:r>
        <w:rPr>
          <w:rFonts w:ascii="Calibri" w:eastAsia="Calibri" w:hAnsi="Calibri" w:cs="Calibri"/>
          <w:sz w:val="24"/>
          <w:szCs w:val="24"/>
        </w:rPr>
        <w:t>n sched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tme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t. In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-b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ep desc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n:</w:t>
      </w:r>
    </w:p>
    <w:p w:rsidR="00EA14E6" w:rsidRDefault="00F04D1E">
      <w:pPr>
        <w:spacing w:before="41"/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 th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ep h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ce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loa</w:t>
      </w:r>
      <w:r>
        <w:rPr>
          <w:rFonts w:ascii="Calibri" w:eastAsia="Calibri" w:hAnsi="Calibri" w:cs="Calibri"/>
          <w:sz w:val="24"/>
          <w:szCs w:val="24"/>
        </w:rPr>
        <w:t>ded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lo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n.</w:t>
      </w:r>
    </w:p>
    <w:p w:rsidR="00EA14E6" w:rsidRDefault="00EA14E6">
      <w:pPr>
        <w:spacing w:before="7" w:line="160" w:lineRule="exact"/>
        <w:rPr>
          <w:sz w:val="17"/>
          <w:szCs w:val="17"/>
        </w:rPr>
      </w:pPr>
    </w:p>
    <w:p w:rsidR="00EA14E6" w:rsidRDefault="00F04D1E">
      <w:pPr>
        <w:ind w:left="4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he user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cts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'</w:t>
      </w:r>
      <w:r>
        <w:rPr>
          <w:rFonts w:ascii="Calibri" w:eastAsia="Calibri" w:hAnsi="Calibri" w:cs="Calibri"/>
          <w:sz w:val="24"/>
          <w:szCs w:val="24"/>
        </w:rPr>
        <w:t>sched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n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t'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 th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 h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mep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EA14E6" w:rsidRDefault="00F04D1E">
      <w:pPr>
        <w:spacing w:line="280" w:lineRule="exact"/>
        <w:ind w:left="4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2.  </w:t>
      </w:r>
      <w:r>
        <w:rPr>
          <w:rFonts w:ascii="Calibri" w:eastAsia="Calibri" w:hAnsi="Calibri" w:cs="Calibri"/>
          <w:spacing w:val="1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he user e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s h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 w:rsidR="001A29A5">
        <w:rPr>
          <w:rFonts w:ascii="Calibri" w:eastAsia="Calibri" w:hAnsi="Calibri" w:cs="Calibri"/>
          <w:position w:val="1"/>
          <w:sz w:val="24"/>
          <w:szCs w:val="24"/>
        </w:rPr>
        <w:t>n</w:t>
      </w:r>
      <w:r w:rsidR="001A29A5">
        <w:rPr>
          <w:rFonts w:ascii="Calibri" w:eastAsia="Calibri" w:hAnsi="Calibri" w:cs="Calibri"/>
          <w:spacing w:val="-1"/>
          <w:position w:val="1"/>
          <w:sz w:val="24"/>
          <w:szCs w:val="24"/>
        </w:rPr>
        <w:t>a</w:t>
      </w:r>
      <w:r w:rsidR="001A29A5">
        <w:rPr>
          <w:rFonts w:ascii="Calibri" w:eastAsia="Calibri" w:hAnsi="Calibri" w:cs="Calibri"/>
          <w:position w:val="1"/>
          <w:sz w:val="24"/>
          <w:szCs w:val="24"/>
        </w:rPr>
        <w:t>me,</w:t>
      </w:r>
      <w:r w:rsidR="001A29A5"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 w:rsidR="001A29A5">
        <w:rPr>
          <w:rFonts w:ascii="Calibri" w:eastAsia="Calibri" w:hAnsi="Calibri" w:cs="Calibri"/>
          <w:position w:val="1"/>
          <w:sz w:val="24"/>
          <w:szCs w:val="24"/>
        </w:rPr>
        <w:t>ID</w:t>
      </w:r>
      <w:r>
        <w:rPr>
          <w:rFonts w:ascii="Calibri" w:eastAsia="Calibri" w:hAnsi="Calibri" w:cs="Calibri"/>
          <w:position w:val="1"/>
          <w:sz w:val="24"/>
          <w:szCs w:val="24"/>
        </w:rPr>
        <w:t>, 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me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 d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if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6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th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</w:p>
    <w:p w:rsidR="00EA14E6" w:rsidRDefault="001A29A5">
      <w:pPr>
        <w:spacing w:before="1"/>
        <w:ind w:left="822" w:right="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Authorization</w:t>
      </w:r>
      <w:r w:rsidR="00F04D1E">
        <w:rPr>
          <w:rFonts w:ascii="Calibri" w:eastAsia="Calibri" w:hAnsi="Calibri" w:cs="Calibri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t</w:t>
      </w:r>
      <w:r w:rsidR="00F04D1E">
        <w:rPr>
          <w:rFonts w:ascii="Calibri" w:eastAsia="Calibri" w:hAnsi="Calibri" w:cs="Calibri"/>
          <w:sz w:val="24"/>
          <w:szCs w:val="24"/>
        </w:rPr>
        <w:t>o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v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i</w:t>
      </w:r>
      <w:r w:rsidR="00F04D1E">
        <w:rPr>
          <w:rFonts w:ascii="Calibri" w:eastAsia="Calibri" w:hAnsi="Calibri" w:cs="Calibri"/>
          <w:sz w:val="24"/>
          <w:szCs w:val="24"/>
        </w:rPr>
        <w:t>s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i</w:t>
      </w:r>
      <w:r w:rsidR="00F04D1E">
        <w:rPr>
          <w:rFonts w:ascii="Calibri" w:eastAsia="Calibri" w:hAnsi="Calibri" w:cs="Calibri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z w:val="24"/>
          <w:szCs w:val="24"/>
        </w:rPr>
        <w:t>th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i</w:t>
      </w:r>
      <w:r w:rsidR="00F04D1E">
        <w:rPr>
          <w:rFonts w:ascii="Calibri" w:eastAsia="Calibri" w:hAnsi="Calibri" w:cs="Calibri"/>
          <w:sz w:val="24"/>
          <w:szCs w:val="24"/>
        </w:rPr>
        <w:t>r d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z w:val="24"/>
          <w:szCs w:val="24"/>
        </w:rPr>
        <w:t>c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pacing w:val="-24"/>
          <w:sz w:val="24"/>
          <w:szCs w:val="24"/>
        </w:rPr>
        <w:t>r</w:t>
      </w:r>
      <w:r w:rsidR="00F04D1E">
        <w:rPr>
          <w:rFonts w:ascii="Calibri" w:eastAsia="Calibri" w:hAnsi="Calibri" w:cs="Calibri"/>
          <w:sz w:val="24"/>
          <w:szCs w:val="24"/>
        </w:rPr>
        <w:t xml:space="preserve">. 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F04D1E">
        <w:rPr>
          <w:rFonts w:ascii="Calibri" w:eastAsia="Calibri" w:hAnsi="Calibri" w:cs="Calibri"/>
          <w:sz w:val="24"/>
          <w:szCs w:val="24"/>
        </w:rPr>
        <w:t>h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i</w:t>
      </w:r>
      <w:r w:rsidR="00F04D1E">
        <w:rPr>
          <w:rFonts w:ascii="Calibri" w:eastAsia="Calibri" w:hAnsi="Calibri" w:cs="Calibri"/>
          <w:sz w:val="24"/>
          <w:szCs w:val="24"/>
        </w:rPr>
        <w:t>s mu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F04D1E">
        <w:rPr>
          <w:rFonts w:ascii="Calibri" w:eastAsia="Calibri" w:hAnsi="Calibri" w:cs="Calibri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z w:val="24"/>
          <w:szCs w:val="24"/>
        </w:rPr>
        <w:t>be m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pacing w:val="-4"/>
          <w:sz w:val="24"/>
          <w:szCs w:val="24"/>
        </w:rPr>
        <w:t>r</w:t>
      </w:r>
      <w:r w:rsidR="00F04D1E">
        <w:rPr>
          <w:rFonts w:ascii="Calibri" w:eastAsia="Calibri" w:hAnsi="Calibri" w:cs="Calibri"/>
          <w:sz w:val="24"/>
          <w:szCs w:val="24"/>
        </w:rPr>
        <w:t>e t</w:t>
      </w:r>
      <w:r w:rsidR="00F04D1E">
        <w:rPr>
          <w:rFonts w:ascii="Calibri" w:eastAsia="Calibri" w:hAnsi="Calibri" w:cs="Calibri"/>
          <w:spacing w:val="2"/>
          <w:sz w:val="24"/>
          <w:szCs w:val="24"/>
        </w:rPr>
        <w:t>h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F04D1E">
        <w:rPr>
          <w:rFonts w:ascii="Calibri" w:eastAsia="Calibri" w:hAnsi="Calibri" w:cs="Calibri"/>
          <w:sz w:val="24"/>
          <w:szCs w:val="24"/>
        </w:rPr>
        <w:t>n 15 m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i</w:t>
      </w:r>
      <w:r w:rsidR="00F04D1E">
        <w:rPr>
          <w:rFonts w:ascii="Calibri" w:eastAsia="Calibri" w:hAnsi="Calibri" w:cs="Calibri"/>
          <w:sz w:val="24"/>
          <w:szCs w:val="24"/>
        </w:rPr>
        <w:t>nu</w:t>
      </w:r>
      <w:r w:rsidR="00F04D1E">
        <w:rPr>
          <w:rFonts w:ascii="Calibri" w:eastAsia="Calibri" w:hAnsi="Calibri" w:cs="Calibri"/>
          <w:spacing w:val="-4"/>
          <w:sz w:val="24"/>
          <w:szCs w:val="24"/>
        </w:rPr>
        <w:t>t</w:t>
      </w:r>
      <w:r w:rsidR="00F04D1E">
        <w:rPr>
          <w:rFonts w:ascii="Calibri" w:eastAsia="Calibri" w:hAnsi="Calibri" w:cs="Calibri"/>
          <w:sz w:val="24"/>
          <w:szCs w:val="24"/>
        </w:rPr>
        <w:t xml:space="preserve">es </w:t>
      </w:r>
      <w:r w:rsidR="00F04D1E">
        <w:rPr>
          <w:rFonts w:ascii="Calibri" w:eastAsia="Calibri" w:hAnsi="Calibri" w:cs="Calibri"/>
          <w:spacing w:val="-3"/>
          <w:sz w:val="24"/>
          <w:szCs w:val="24"/>
        </w:rPr>
        <w:t>a</w:t>
      </w:r>
      <w:r w:rsidR="00F04D1E">
        <w:rPr>
          <w:rFonts w:ascii="Calibri" w:eastAsia="Calibri" w:hAnsi="Calibri" w:cs="Calibri"/>
          <w:sz w:val="24"/>
          <w:szCs w:val="24"/>
        </w:rPr>
        <w:t>f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t</w:t>
      </w:r>
      <w:r w:rsidR="00F04D1E">
        <w:rPr>
          <w:rFonts w:ascii="Calibri" w:eastAsia="Calibri" w:hAnsi="Calibri" w:cs="Calibri"/>
          <w:sz w:val="24"/>
          <w:szCs w:val="24"/>
        </w:rPr>
        <w:t xml:space="preserve">er 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F04D1E">
        <w:rPr>
          <w:rFonts w:ascii="Calibri" w:eastAsia="Calibri" w:hAnsi="Calibri" w:cs="Calibri"/>
          <w:spacing w:val="-4"/>
          <w:sz w:val="24"/>
          <w:szCs w:val="24"/>
        </w:rPr>
        <w:t>n</w:t>
      </w:r>
      <w:r w:rsidR="00F04D1E">
        <w:rPr>
          <w:rFonts w:ascii="Calibri" w:eastAsia="Calibri" w:hAnsi="Calibri" w:cs="Calibri"/>
          <w:sz w:val="24"/>
          <w:szCs w:val="24"/>
        </w:rPr>
        <w:t>y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3"/>
          <w:sz w:val="24"/>
          <w:szCs w:val="24"/>
        </w:rPr>
        <w:t>e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x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i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F04D1E">
        <w:rPr>
          <w:rFonts w:ascii="Calibri" w:eastAsia="Calibri" w:hAnsi="Calibri" w:cs="Calibri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i</w:t>
      </w:r>
      <w:r w:rsidR="00F04D1E">
        <w:rPr>
          <w:rFonts w:ascii="Calibri" w:eastAsia="Calibri" w:hAnsi="Calibri" w:cs="Calibri"/>
          <w:sz w:val="24"/>
          <w:szCs w:val="24"/>
        </w:rPr>
        <w:t xml:space="preserve">ng 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F04D1E">
        <w:rPr>
          <w:rFonts w:ascii="Calibri" w:eastAsia="Calibri" w:hAnsi="Calibri" w:cs="Calibri"/>
          <w:sz w:val="24"/>
          <w:szCs w:val="24"/>
        </w:rPr>
        <w:t>pp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i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n</w:t>
      </w:r>
      <w:r w:rsidR="00F04D1E">
        <w:rPr>
          <w:rFonts w:ascii="Calibri" w:eastAsia="Calibri" w:hAnsi="Calibri" w:cs="Calibri"/>
          <w:sz w:val="24"/>
          <w:szCs w:val="24"/>
        </w:rPr>
        <w:t>tme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n</w:t>
      </w:r>
      <w:r w:rsidR="00F04D1E">
        <w:rPr>
          <w:rFonts w:ascii="Calibri" w:eastAsia="Calibri" w:hAnsi="Calibri" w:cs="Calibri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5"/>
          <w:sz w:val="24"/>
          <w:szCs w:val="24"/>
        </w:rPr>
        <w:t>f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z w:val="24"/>
          <w:szCs w:val="24"/>
        </w:rPr>
        <w:t>r</w:t>
      </w:r>
      <w:r w:rsidR="00F04D1E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z w:val="24"/>
          <w:szCs w:val="24"/>
        </w:rPr>
        <w:t>th</w:t>
      </w:r>
      <w:r w:rsidR="00F04D1E">
        <w:rPr>
          <w:rFonts w:ascii="Calibri" w:eastAsia="Calibri" w:hAnsi="Calibri" w:cs="Calibri"/>
          <w:spacing w:val="-3"/>
          <w:sz w:val="24"/>
          <w:szCs w:val="24"/>
        </w:rPr>
        <w:t>a</w:t>
      </w:r>
      <w:r w:rsidR="00F04D1E">
        <w:rPr>
          <w:rFonts w:ascii="Calibri" w:eastAsia="Calibri" w:hAnsi="Calibri" w:cs="Calibri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z w:val="24"/>
          <w:szCs w:val="24"/>
        </w:rPr>
        <w:t>d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z w:val="24"/>
          <w:szCs w:val="24"/>
        </w:rPr>
        <w:t>c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z w:val="24"/>
          <w:szCs w:val="24"/>
        </w:rPr>
        <w:t>r</w:t>
      </w:r>
    </w:p>
    <w:p w:rsidR="00EA14E6" w:rsidRDefault="00F04D1E">
      <w:pPr>
        <w:spacing w:before="1"/>
        <w:ind w:left="4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 User sub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ts the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tme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dded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sched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EA14E6" w:rsidRDefault="00F04D1E">
      <w:pPr>
        <w:spacing w:line="280" w:lineRule="exact"/>
        <w:ind w:left="4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4.  </w:t>
      </w:r>
      <w:r>
        <w:rPr>
          <w:rFonts w:ascii="Calibri" w:eastAsia="Calibri" w:hAnsi="Calibri" w:cs="Calibri"/>
          <w:spacing w:val="1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ng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pp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tme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eque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r t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s m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position w:val="1"/>
          <w:sz w:val="24"/>
          <w:szCs w:val="24"/>
        </w:rPr>
        <w:t>ed f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position w:val="1"/>
          <w:sz w:val="24"/>
          <w:szCs w:val="24"/>
        </w:rPr>
        <w:t>ed</w:t>
      </w:r>
    </w:p>
    <w:p w:rsidR="00EA14E6" w:rsidRDefault="00EA14E6">
      <w:pPr>
        <w:spacing w:line="200" w:lineRule="exact"/>
      </w:pPr>
    </w:p>
    <w:p w:rsidR="00EA14E6" w:rsidRDefault="00EA14E6">
      <w:pPr>
        <w:spacing w:before="11" w:line="260" w:lineRule="exact"/>
        <w:rPr>
          <w:sz w:val="26"/>
          <w:szCs w:val="26"/>
        </w:rPr>
      </w:pP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7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di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</w:p>
    <w:p w:rsidR="00EA14E6" w:rsidRDefault="00EA14E6">
      <w:pPr>
        <w:spacing w:before="4" w:line="160" w:lineRule="exact"/>
        <w:rPr>
          <w:sz w:val="17"/>
          <w:szCs w:val="17"/>
        </w:rPr>
      </w:pPr>
    </w:p>
    <w:p w:rsidR="00EA14E6" w:rsidRDefault="00AC1212">
      <w:pPr>
        <w:ind w:left="2658"/>
      </w:pPr>
      <w:r>
        <w:rPr>
          <w:noProof/>
        </w:rPr>
        <w:drawing>
          <wp:inline distT="0" distB="0" distL="0" distR="0">
            <wp:extent cx="26955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E6" w:rsidRDefault="00F04D1E">
      <w:pPr>
        <w:spacing w:before="19" w:line="280" w:lineRule="exact"/>
        <w:ind w:left="26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>g.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2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i/>
          <w:sz w:val="24"/>
          <w:szCs w:val="24"/>
        </w:rPr>
        <w:t xml:space="preserve">8 -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i/>
          <w:sz w:val="24"/>
          <w:szCs w:val="24"/>
        </w:rPr>
        <w:t xml:space="preserve">fy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p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in</w:t>
      </w:r>
      <w:r>
        <w:rPr>
          <w:rFonts w:ascii="Calibri" w:eastAsia="Calibri" w:hAnsi="Calibri" w:cs="Calibri"/>
          <w:i/>
          <w:sz w:val="24"/>
          <w:szCs w:val="24"/>
        </w:rPr>
        <w:t>tm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en</w:t>
      </w:r>
      <w:r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se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ase</w:t>
      </w: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40" w:lineRule="exact"/>
        <w:rPr>
          <w:sz w:val="24"/>
          <w:szCs w:val="24"/>
        </w:rPr>
      </w:pPr>
    </w:p>
    <w:p w:rsidR="00EA14E6" w:rsidRDefault="00F04D1E">
      <w:pPr>
        <w:spacing w:before="11" w:line="384" w:lineRule="auto"/>
        <w:ind w:left="102" w:right="382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 User 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 a 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t. In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-b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ep desc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n:</w:t>
      </w: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 th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ep h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ce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loa</w:t>
      </w:r>
      <w:r>
        <w:rPr>
          <w:rFonts w:ascii="Calibri" w:eastAsia="Calibri" w:hAnsi="Calibri" w:cs="Calibri"/>
          <w:sz w:val="24"/>
          <w:szCs w:val="24"/>
        </w:rPr>
        <w:t>ded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lo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n.</w:t>
      </w:r>
    </w:p>
    <w:p w:rsidR="00EA14E6" w:rsidRDefault="00EA14E6">
      <w:pPr>
        <w:spacing w:before="7" w:line="160" w:lineRule="exact"/>
        <w:rPr>
          <w:sz w:val="17"/>
          <w:szCs w:val="17"/>
        </w:rPr>
      </w:pPr>
    </w:p>
    <w:p w:rsidR="00EA14E6" w:rsidRDefault="00F04D1E">
      <w:pPr>
        <w:ind w:left="4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he User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cts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 the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EA14E6" w:rsidRDefault="00F04D1E">
      <w:pPr>
        <w:spacing w:line="280" w:lineRule="exact"/>
        <w:ind w:left="4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2.  </w:t>
      </w:r>
      <w:r>
        <w:rPr>
          <w:rFonts w:ascii="Calibri" w:eastAsia="Calibri" w:hAnsi="Calibri" w:cs="Calibri"/>
          <w:spacing w:val="1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he User m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me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r d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the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</w:p>
    <w:p w:rsidR="00EA14E6" w:rsidRDefault="00F04D1E">
      <w:pPr>
        <w:spacing w:before="1"/>
        <w:ind w:left="4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 User m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ca</w:t>
      </w:r>
      <w:r>
        <w:rPr>
          <w:rFonts w:ascii="Calibri" w:eastAsia="Calibri" w:hAnsi="Calibri" w:cs="Calibri"/>
          <w:sz w:val="24"/>
          <w:szCs w:val="24"/>
        </w:rPr>
        <w:t xml:space="preserve">ncel the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tme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ther</w:t>
      </w:r>
    </w:p>
    <w:p w:rsidR="00EA14E6" w:rsidRDefault="00F04D1E">
      <w:pPr>
        <w:spacing w:line="280" w:lineRule="exact"/>
        <w:ind w:left="462"/>
        <w:rPr>
          <w:rFonts w:ascii="Calibri" w:eastAsia="Calibri" w:hAnsi="Calibri" w:cs="Calibri"/>
          <w:position w:val="1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4.  </w:t>
      </w:r>
      <w:r>
        <w:rPr>
          <w:rFonts w:ascii="Calibri" w:eastAsia="Calibri" w:hAnsi="Calibri" w:cs="Calibri"/>
          <w:spacing w:val="1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he User sub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ts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position w:val="1"/>
          <w:sz w:val="24"/>
          <w:szCs w:val="24"/>
        </w:rPr>
        <w:t>l ch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position w:val="1"/>
          <w:sz w:val="24"/>
          <w:szCs w:val="24"/>
        </w:rPr>
        <w:t>es</w:t>
      </w:r>
      <w:r w:rsidR="003763EA">
        <w:rPr>
          <w:rFonts w:ascii="Calibri" w:eastAsia="Calibri" w:hAnsi="Calibri" w:cs="Calibri"/>
          <w:position w:val="1"/>
          <w:sz w:val="24"/>
          <w:szCs w:val="24"/>
        </w:rPr>
        <w:t>.</w:t>
      </w:r>
    </w:p>
    <w:p w:rsidR="003763EA" w:rsidRDefault="003763EA">
      <w:pPr>
        <w:spacing w:line="280" w:lineRule="exact"/>
        <w:ind w:left="462"/>
        <w:rPr>
          <w:rFonts w:ascii="Calibri" w:eastAsia="Calibri" w:hAnsi="Calibri" w:cs="Calibri"/>
          <w:position w:val="1"/>
          <w:sz w:val="24"/>
          <w:szCs w:val="24"/>
        </w:rPr>
      </w:pPr>
    </w:p>
    <w:p w:rsidR="003763EA" w:rsidRDefault="003763EA">
      <w:pPr>
        <w:spacing w:line="280" w:lineRule="exact"/>
        <w:ind w:left="462"/>
        <w:rPr>
          <w:rFonts w:ascii="Calibri" w:eastAsia="Calibri" w:hAnsi="Calibri" w:cs="Calibri"/>
          <w:position w:val="1"/>
          <w:sz w:val="24"/>
          <w:szCs w:val="24"/>
        </w:rPr>
      </w:pPr>
    </w:p>
    <w:p w:rsidR="003763EA" w:rsidRPr="003763EA" w:rsidRDefault="003763EA">
      <w:pPr>
        <w:spacing w:line="280" w:lineRule="exact"/>
        <w:ind w:left="462"/>
        <w:rPr>
          <w:rFonts w:ascii="Calibri" w:eastAsia="Calibri" w:hAnsi="Calibri" w:cs="Calibri"/>
          <w:b/>
          <w:position w:val="1"/>
          <w:sz w:val="28"/>
          <w:szCs w:val="28"/>
        </w:rPr>
      </w:pPr>
      <w:r w:rsidRPr="003763EA">
        <w:rPr>
          <w:rFonts w:ascii="Calibri" w:eastAsia="Calibri" w:hAnsi="Calibri" w:cs="Calibri"/>
          <w:b/>
          <w:position w:val="1"/>
          <w:sz w:val="28"/>
          <w:szCs w:val="28"/>
        </w:rPr>
        <w:t>Functionalities as per users</w:t>
      </w:r>
    </w:p>
    <w:p w:rsidR="003128EC" w:rsidRDefault="003128EC">
      <w:pPr>
        <w:spacing w:line="280" w:lineRule="exact"/>
        <w:ind w:left="462"/>
        <w:rPr>
          <w:rFonts w:ascii="Calibri" w:eastAsia="Calibri" w:hAnsi="Calibri" w:cs="Calibri"/>
          <w:position w:val="1"/>
          <w:sz w:val="24"/>
          <w:szCs w:val="24"/>
        </w:rPr>
      </w:pPr>
    </w:p>
    <w:p w:rsidR="003128EC" w:rsidRDefault="003128EC">
      <w:pPr>
        <w:spacing w:line="280" w:lineRule="exact"/>
        <w:ind w:left="462"/>
        <w:rPr>
          <w:rFonts w:ascii="Calibri" w:eastAsia="Calibri" w:hAnsi="Calibri" w:cs="Calibri"/>
          <w:position w:val="1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So summarizing the use cases as per the users as follows</w:t>
      </w:r>
    </w:p>
    <w:p w:rsidR="00C76839" w:rsidRDefault="009F3D98" w:rsidP="009F3D98">
      <w:pPr>
        <w:tabs>
          <w:tab w:val="left" w:pos="7485"/>
        </w:tabs>
        <w:spacing w:line="280" w:lineRule="exact"/>
        <w:ind w:left="462"/>
        <w:rPr>
          <w:rFonts w:ascii="Calibri" w:eastAsia="Calibri" w:hAnsi="Calibri" w:cs="Calibri"/>
          <w:position w:val="1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ab/>
      </w: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3031"/>
        <w:gridCol w:w="2949"/>
        <w:gridCol w:w="3008"/>
      </w:tblGrid>
      <w:tr w:rsidR="00C76839" w:rsidTr="003128EC">
        <w:tc>
          <w:tcPr>
            <w:tcW w:w="3225" w:type="dxa"/>
            <w:shd w:val="clear" w:color="auto" w:fill="D9D9D9" w:themeFill="background1" w:themeFillShade="D9"/>
          </w:tcPr>
          <w:p w:rsidR="00C76839" w:rsidRPr="003128EC" w:rsidRDefault="00C76839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 xml:space="preserve">Functionality </w:t>
            </w:r>
          </w:p>
        </w:tc>
        <w:tc>
          <w:tcPr>
            <w:tcW w:w="3225" w:type="dxa"/>
            <w:shd w:val="clear" w:color="auto" w:fill="D9D9D9" w:themeFill="background1" w:themeFillShade="D9"/>
          </w:tcPr>
          <w:p w:rsidR="00C76839" w:rsidRPr="003128EC" w:rsidRDefault="00C76839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  <w:highlight w:val="lightGray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 xml:space="preserve">Patient </w:t>
            </w:r>
          </w:p>
        </w:tc>
        <w:tc>
          <w:tcPr>
            <w:tcW w:w="3226" w:type="dxa"/>
            <w:shd w:val="clear" w:color="auto" w:fill="D9D9D9" w:themeFill="background1" w:themeFillShade="D9"/>
          </w:tcPr>
          <w:p w:rsidR="00C76839" w:rsidRPr="003128EC" w:rsidRDefault="00C76839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>Health Care Professional</w:t>
            </w:r>
          </w:p>
        </w:tc>
      </w:tr>
      <w:tr w:rsidR="00C76839" w:rsidTr="00C76839">
        <w:tc>
          <w:tcPr>
            <w:tcW w:w="3225" w:type="dxa"/>
          </w:tcPr>
          <w:p w:rsidR="00C76839" w:rsidRPr="003128EC" w:rsidRDefault="00C76839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>Login</w:t>
            </w:r>
          </w:p>
        </w:tc>
        <w:tc>
          <w:tcPr>
            <w:tcW w:w="3225" w:type="dxa"/>
          </w:tcPr>
          <w:p w:rsidR="00C76839" w:rsidRDefault="005F205A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 w:rsidR="00C76839">
              <w:rPr>
                <w:rFonts w:ascii="Calibri" w:eastAsia="Calibri" w:hAnsi="Calibri" w:cs="Calibri"/>
                <w:sz w:val="24"/>
                <w:szCs w:val="24"/>
              </w:rPr>
              <w:t>es</w:t>
            </w:r>
          </w:p>
        </w:tc>
        <w:tc>
          <w:tcPr>
            <w:tcW w:w="3226" w:type="dxa"/>
          </w:tcPr>
          <w:p w:rsidR="00C76839" w:rsidRDefault="009F3D9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 w:rsidR="00C76839">
              <w:rPr>
                <w:rFonts w:ascii="Calibri" w:eastAsia="Calibri" w:hAnsi="Calibri" w:cs="Calibri"/>
                <w:sz w:val="24"/>
                <w:szCs w:val="24"/>
              </w:rPr>
              <w:t>es</w:t>
            </w:r>
          </w:p>
        </w:tc>
      </w:tr>
      <w:tr w:rsidR="00C76839" w:rsidTr="00C76839">
        <w:tc>
          <w:tcPr>
            <w:tcW w:w="3225" w:type="dxa"/>
          </w:tcPr>
          <w:p w:rsidR="00C76839" w:rsidRPr="003128EC" w:rsidRDefault="00C76839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>View Reports</w:t>
            </w:r>
          </w:p>
        </w:tc>
        <w:tc>
          <w:tcPr>
            <w:tcW w:w="3225" w:type="dxa"/>
          </w:tcPr>
          <w:p w:rsidR="00C76839" w:rsidRDefault="005F205A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 w:rsidR="00C76839">
              <w:rPr>
                <w:rFonts w:ascii="Calibri" w:eastAsia="Calibri" w:hAnsi="Calibri" w:cs="Calibri"/>
                <w:sz w:val="24"/>
                <w:szCs w:val="24"/>
              </w:rPr>
              <w:t>es</w:t>
            </w:r>
          </w:p>
        </w:tc>
        <w:tc>
          <w:tcPr>
            <w:tcW w:w="3226" w:type="dxa"/>
          </w:tcPr>
          <w:p w:rsidR="00C76839" w:rsidRDefault="009F3D9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 w:rsidR="00C76839">
              <w:rPr>
                <w:rFonts w:ascii="Calibri" w:eastAsia="Calibri" w:hAnsi="Calibri" w:cs="Calibri"/>
                <w:sz w:val="24"/>
                <w:szCs w:val="24"/>
              </w:rPr>
              <w:t>es</w:t>
            </w:r>
          </w:p>
        </w:tc>
      </w:tr>
      <w:tr w:rsidR="00C76839" w:rsidTr="00C76839">
        <w:tc>
          <w:tcPr>
            <w:tcW w:w="3225" w:type="dxa"/>
          </w:tcPr>
          <w:p w:rsidR="00C76839" w:rsidRPr="003128EC" w:rsidRDefault="00C76839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>Submit Symptom Report</w:t>
            </w:r>
          </w:p>
        </w:tc>
        <w:tc>
          <w:tcPr>
            <w:tcW w:w="3225" w:type="dxa"/>
          </w:tcPr>
          <w:p w:rsidR="00C76839" w:rsidRDefault="005F205A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 w:rsidR="00C76839">
              <w:rPr>
                <w:rFonts w:ascii="Calibri" w:eastAsia="Calibri" w:hAnsi="Calibri" w:cs="Calibri"/>
                <w:sz w:val="24"/>
                <w:szCs w:val="24"/>
              </w:rPr>
              <w:t>es</w:t>
            </w:r>
          </w:p>
        </w:tc>
        <w:tc>
          <w:tcPr>
            <w:tcW w:w="3226" w:type="dxa"/>
          </w:tcPr>
          <w:p w:rsidR="00C76839" w:rsidRDefault="00C76839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</w:tr>
      <w:tr w:rsidR="00C76839" w:rsidTr="00C76839">
        <w:tc>
          <w:tcPr>
            <w:tcW w:w="3225" w:type="dxa"/>
          </w:tcPr>
          <w:p w:rsidR="00C76839" w:rsidRPr="003128EC" w:rsidRDefault="005F205A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New </w:t>
            </w:r>
            <w:r w:rsidR="00C76839" w:rsidRPr="003128EC">
              <w:rPr>
                <w:rFonts w:ascii="Calibri" w:eastAsia="Calibri" w:hAnsi="Calibri" w:cs="Calibri"/>
                <w:sz w:val="24"/>
                <w:szCs w:val="24"/>
              </w:rPr>
              <w:t xml:space="preserve"> Appointment</w:t>
            </w:r>
          </w:p>
        </w:tc>
        <w:tc>
          <w:tcPr>
            <w:tcW w:w="3225" w:type="dxa"/>
          </w:tcPr>
          <w:p w:rsidR="00C76839" w:rsidRDefault="00C76839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  <w:tc>
          <w:tcPr>
            <w:tcW w:w="3226" w:type="dxa"/>
          </w:tcPr>
          <w:p w:rsidR="00C76839" w:rsidRDefault="009F3D9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 w:rsidR="00C76839">
              <w:rPr>
                <w:rFonts w:ascii="Calibri" w:eastAsia="Calibri" w:hAnsi="Calibri" w:cs="Calibri"/>
                <w:sz w:val="24"/>
                <w:szCs w:val="24"/>
              </w:rPr>
              <w:t>es</w:t>
            </w:r>
          </w:p>
        </w:tc>
      </w:tr>
      <w:tr w:rsidR="00C76839" w:rsidTr="00C76839">
        <w:tc>
          <w:tcPr>
            <w:tcW w:w="3225" w:type="dxa"/>
          </w:tcPr>
          <w:p w:rsidR="00C76839" w:rsidRPr="003128EC" w:rsidRDefault="00C76839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>Modify Appointment</w:t>
            </w:r>
          </w:p>
        </w:tc>
        <w:tc>
          <w:tcPr>
            <w:tcW w:w="3225" w:type="dxa"/>
          </w:tcPr>
          <w:p w:rsidR="00C76839" w:rsidRDefault="00C76839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  <w:tc>
          <w:tcPr>
            <w:tcW w:w="3226" w:type="dxa"/>
          </w:tcPr>
          <w:p w:rsidR="00C76839" w:rsidRDefault="009F3D9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 w:rsidR="00C76839">
              <w:rPr>
                <w:rFonts w:ascii="Calibri" w:eastAsia="Calibri" w:hAnsi="Calibri" w:cs="Calibri"/>
                <w:sz w:val="24"/>
                <w:szCs w:val="24"/>
              </w:rPr>
              <w:t>es</w:t>
            </w:r>
          </w:p>
        </w:tc>
      </w:tr>
      <w:tr w:rsidR="00C76839" w:rsidTr="00C76839">
        <w:tc>
          <w:tcPr>
            <w:tcW w:w="3225" w:type="dxa"/>
          </w:tcPr>
          <w:p w:rsidR="00C76839" w:rsidRPr="003128EC" w:rsidRDefault="00C76839" w:rsidP="005F205A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 xml:space="preserve">View </w:t>
            </w:r>
            <w:r w:rsidR="005F205A">
              <w:rPr>
                <w:rFonts w:ascii="Calibri" w:eastAsia="Calibri" w:hAnsi="Calibri" w:cs="Calibri"/>
                <w:sz w:val="24"/>
                <w:szCs w:val="24"/>
              </w:rPr>
              <w:t>Appointments</w:t>
            </w:r>
          </w:p>
        </w:tc>
        <w:tc>
          <w:tcPr>
            <w:tcW w:w="3225" w:type="dxa"/>
          </w:tcPr>
          <w:p w:rsidR="00C76839" w:rsidRDefault="005F205A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3226" w:type="dxa"/>
          </w:tcPr>
          <w:p w:rsidR="00C76839" w:rsidRDefault="009F3D9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 w:rsidR="00C76839">
              <w:rPr>
                <w:rFonts w:ascii="Calibri" w:eastAsia="Calibri" w:hAnsi="Calibri" w:cs="Calibri"/>
                <w:sz w:val="24"/>
                <w:szCs w:val="24"/>
              </w:rPr>
              <w:t>es</w:t>
            </w:r>
          </w:p>
        </w:tc>
      </w:tr>
      <w:tr w:rsidR="00C76839" w:rsidTr="00C76839">
        <w:tc>
          <w:tcPr>
            <w:tcW w:w="3225" w:type="dxa"/>
          </w:tcPr>
          <w:p w:rsidR="00C76839" w:rsidRPr="003128EC" w:rsidRDefault="00C76839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 w:rsidRPr="003128EC">
              <w:rPr>
                <w:rFonts w:ascii="Calibri" w:eastAsia="Calibri" w:hAnsi="Calibri" w:cs="Calibri"/>
                <w:sz w:val="24"/>
                <w:szCs w:val="24"/>
              </w:rPr>
              <w:t>Suggest Care</w:t>
            </w:r>
          </w:p>
        </w:tc>
        <w:tc>
          <w:tcPr>
            <w:tcW w:w="3225" w:type="dxa"/>
          </w:tcPr>
          <w:p w:rsidR="00C76839" w:rsidRDefault="00C76839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  <w:tc>
          <w:tcPr>
            <w:tcW w:w="3226" w:type="dxa"/>
          </w:tcPr>
          <w:p w:rsidR="00C76839" w:rsidRDefault="009F3D9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 w:rsidR="00C76839">
              <w:rPr>
                <w:rFonts w:ascii="Calibri" w:eastAsia="Calibri" w:hAnsi="Calibri" w:cs="Calibri"/>
                <w:sz w:val="24"/>
                <w:szCs w:val="24"/>
              </w:rPr>
              <w:t>es</w:t>
            </w:r>
          </w:p>
        </w:tc>
      </w:tr>
    </w:tbl>
    <w:p w:rsidR="00C76839" w:rsidRDefault="00C76839">
      <w:pPr>
        <w:spacing w:line="280" w:lineRule="exact"/>
        <w:ind w:left="462"/>
        <w:rPr>
          <w:rFonts w:ascii="Calibri" w:eastAsia="Calibri" w:hAnsi="Calibri" w:cs="Calibri"/>
          <w:sz w:val="24"/>
          <w:szCs w:val="24"/>
        </w:rPr>
      </w:pPr>
    </w:p>
    <w:p w:rsidR="00EA14E6" w:rsidRDefault="00EA14E6">
      <w:pPr>
        <w:spacing w:line="200" w:lineRule="exact"/>
      </w:pPr>
    </w:p>
    <w:p w:rsidR="00EA14E6" w:rsidRDefault="00EA14E6">
      <w:pPr>
        <w:spacing w:before="11" w:line="260" w:lineRule="exact"/>
        <w:rPr>
          <w:sz w:val="26"/>
          <w:szCs w:val="26"/>
        </w:rPr>
      </w:pPr>
    </w:p>
    <w:p w:rsidR="00EA14E6" w:rsidRDefault="00F04D1E">
      <w:pPr>
        <w:ind w:left="10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b/>
          <w:sz w:val="28"/>
          <w:szCs w:val="28"/>
        </w:rPr>
        <w:t xml:space="preserve">3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ch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5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ac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4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cs</w:t>
      </w:r>
    </w:p>
    <w:p w:rsidR="00EA14E6" w:rsidRDefault="00EA14E6">
      <w:pPr>
        <w:spacing w:line="180" w:lineRule="exact"/>
        <w:rPr>
          <w:sz w:val="18"/>
          <w:szCs w:val="18"/>
        </w:rPr>
      </w:pPr>
    </w:p>
    <w:p w:rsidR="00EA14E6" w:rsidRDefault="00F04D1E">
      <w:pPr>
        <w:spacing w:line="253" w:lineRule="auto"/>
        <w:ind w:left="102" w:right="741"/>
        <w:rPr>
          <w:rFonts w:ascii="Calibri" w:eastAsia="Calibri" w:hAnsi="Calibri" w:cs="Calibri"/>
          <w:sz w:val="24"/>
          <w:szCs w:val="24"/>
        </w:rPr>
        <w:sectPr w:rsidR="00EA14E6">
          <w:pgSz w:w="12240" w:h="15840"/>
          <w:pgMar w:top="1400" w:right="1440" w:bottom="280" w:left="1340" w:header="0" w:footer="1463" w:gutter="0"/>
          <w:cols w:space="720"/>
        </w:sectPr>
      </w:pP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 d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20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, nu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se,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ce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t,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xpec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rms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-1"/>
          <w:sz w:val="24"/>
          <w:szCs w:val="24"/>
        </w:rPr>
        <w:t>co</w:t>
      </w:r>
      <w:r>
        <w:rPr>
          <w:rFonts w:ascii="Calibri" w:eastAsia="Calibri" w:hAnsi="Calibri" w:cs="Calibri"/>
          <w:sz w:val="24"/>
          <w:szCs w:val="24"/>
        </w:rPr>
        <w:t>mpu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 w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tu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9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pd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enus, c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7"/>
          <w:sz w:val="24"/>
          <w:szCs w:val="24"/>
        </w:rPr>
        <w:t>o</w:t>
      </w:r>
      <w:r>
        <w:rPr>
          <w:rFonts w:ascii="Calibri" w:eastAsia="Calibri" w:hAnsi="Calibri" w:cs="Calibri"/>
          <w:spacing w:val="-6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 xml:space="preserve">es,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 subm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 w:rsidR="00C87C03">
        <w:rPr>
          <w:rFonts w:ascii="Calibri" w:eastAsia="Calibri" w:hAnsi="Calibri" w:cs="Calibri"/>
          <w:sz w:val="24"/>
          <w:szCs w:val="24"/>
        </w:rPr>
        <w:t>ns.</w:t>
      </w:r>
    </w:p>
    <w:p w:rsidR="00EA14E6" w:rsidRDefault="00F04D1E" w:rsidP="00C87C03">
      <w:pPr>
        <w:spacing w:before="4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2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b/>
          <w:sz w:val="28"/>
          <w:szCs w:val="28"/>
        </w:rPr>
        <w:t>4 Non-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f</w:t>
      </w:r>
      <w:r>
        <w:rPr>
          <w:rFonts w:ascii="Calibri" w:eastAsia="Calibri" w:hAnsi="Calibri" w:cs="Calibri"/>
          <w:b/>
          <w:sz w:val="28"/>
          <w:szCs w:val="28"/>
        </w:rPr>
        <w:t>unc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 xml:space="preserve">l 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q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s</w:t>
      </w:r>
    </w:p>
    <w:p w:rsidR="00EA14E6" w:rsidRDefault="00EA14E6">
      <w:pPr>
        <w:spacing w:line="180" w:lineRule="exact"/>
        <w:rPr>
          <w:sz w:val="18"/>
          <w:szCs w:val="18"/>
        </w:rPr>
      </w:pPr>
    </w:p>
    <w:p w:rsidR="00EA14E6" w:rsidRDefault="00F04D1E">
      <w:pPr>
        <w:ind w:left="2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 user s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tw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 run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pp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ppl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ces.</w:t>
      </w:r>
    </w:p>
    <w:p w:rsidR="00EA14E6" w:rsidRDefault="00EA14E6">
      <w:pPr>
        <w:spacing w:before="7" w:line="160" w:lineRule="exact"/>
        <w:rPr>
          <w:sz w:val="17"/>
          <w:szCs w:val="17"/>
        </w:rPr>
      </w:pPr>
    </w:p>
    <w:p w:rsidR="00EA14E6" w:rsidRDefault="00F04D1E">
      <w:pPr>
        <w:spacing w:line="253" w:lineRule="auto"/>
        <w:ind w:left="222" w:right="4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 SQL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us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 h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st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th 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h-sp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ern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der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nch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7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ff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5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A14E6" w:rsidRDefault="00EA14E6">
      <w:pPr>
        <w:spacing w:before="6" w:line="100" w:lineRule="exact"/>
        <w:rPr>
          <w:sz w:val="10"/>
          <w:szCs w:val="10"/>
        </w:rPr>
      </w:pPr>
    </w:p>
    <w:p w:rsidR="00206DAE" w:rsidRDefault="00F04D1E" w:rsidP="00206DAE">
      <w:pPr>
        <w:spacing w:line="200" w:lineRule="exact"/>
        <w:rPr>
          <w:rFonts w:asciiTheme="minorHAnsi" w:hAnsiTheme="minorHAnsi"/>
          <w:sz w:val="24"/>
          <w:szCs w:val="24"/>
        </w:rPr>
      </w:pPr>
      <w:r>
        <w:t xml:space="preserve">   </w:t>
      </w:r>
      <w:r>
        <w:rPr>
          <w:rFonts w:asciiTheme="minorHAnsi" w:hAnsiTheme="minorHAnsi"/>
          <w:sz w:val="24"/>
          <w:szCs w:val="24"/>
        </w:rPr>
        <w:t xml:space="preserve"> The Applicati</w:t>
      </w:r>
      <w:r w:rsidR="00206DAE">
        <w:rPr>
          <w:rFonts w:asciiTheme="minorHAnsi" w:hAnsiTheme="minorHAnsi"/>
          <w:sz w:val="24"/>
          <w:szCs w:val="24"/>
        </w:rPr>
        <w:t xml:space="preserve">on will provide best results With JDK (8.0 or more) in a resolution of 640X480 or more </w:t>
      </w:r>
    </w:p>
    <w:p w:rsidR="00206DAE" w:rsidRDefault="00206DAE" w:rsidP="00206DAE">
      <w:pPr>
        <w:spacing w:line="200" w:lineRule="exact"/>
        <w:rPr>
          <w:rFonts w:asciiTheme="minorHAnsi" w:hAnsiTheme="minorHAnsi"/>
          <w:sz w:val="24"/>
          <w:szCs w:val="24"/>
        </w:rPr>
      </w:pPr>
    </w:p>
    <w:p w:rsidR="003D6EEC" w:rsidRDefault="00206DAE" w:rsidP="00206DAE">
      <w:pPr>
        <w:spacing w:line="200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</w:t>
      </w:r>
      <w:r w:rsidR="00E011EA">
        <w:rPr>
          <w:rFonts w:asciiTheme="minorHAnsi" w:hAnsiTheme="minorHAnsi"/>
          <w:sz w:val="24"/>
          <w:szCs w:val="24"/>
        </w:rPr>
        <w:t>With</w:t>
      </w:r>
      <w:r>
        <w:rPr>
          <w:rFonts w:asciiTheme="minorHAnsi" w:hAnsiTheme="minorHAnsi"/>
          <w:sz w:val="24"/>
          <w:szCs w:val="24"/>
        </w:rPr>
        <w:t xml:space="preserve"> more than 512 Mb Heap Memory</w:t>
      </w:r>
      <w:r w:rsidR="00C74662">
        <w:rPr>
          <w:rFonts w:asciiTheme="minorHAnsi" w:hAnsiTheme="minorHAnsi"/>
          <w:sz w:val="24"/>
          <w:szCs w:val="24"/>
        </w:rPr>
        <w:t>.</w:t>
      </w:r>
    </w:p>
    <w:p w:rsidR="00E011EA" w:rsidRDefault="00E011EA" w:rsidP="00206DAE">
      <w:pPr>
        <w:spacing w:line="200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</w:t>
      </w:r>
    </w:p>
    <w:p w:rsidR="00E011EA" w:rsidRDefault="00E011EA" w:rsidP="00206DAE">
      <w:pPr>
        <w:spacing w:line="200" w:lineRule="exact"/>
      </w:pPr>
      <w:r>
        <w:rPr>
          <w:rFonts w:asciiTheme="minorHAnsi" w:hAnsiTheme="minorHAnsi"/>
          <w:sz w:val="24"/>
          <w:szCs w:val="24"/>
        </w:rPr>
        <w:t xml:space="preserve">    The User can install the Application using the installer Provided.</w:t>
      </w:r>
      <w:bookmarkStart w:id="0" w:name="_GoBack"/>
      <w:bookmarkEnd w:id="0"/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C76839" w:rsidRPr="00C76839" w:rsidRDefault="00F04D1E" w:rsidP="00C76839">
      <w:pPr>
        <w:ind w:left="222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b/>
          <w:sz w:val="28"/>
          <w:szCs w:val="28"/>
        </w:rPr>
        <w:t xml:space="preserve">0. </w:t>
      </w:r>
      <w:r>
        <w:rPr>
          <w:rFonts w:ascii="Calibri" w:eastAsia="Calibri" w:hAnsi="Calibri" w:cs="Calibri"/>
          <w:b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q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s Sp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fic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on</w:t>
      </w:r>
    </w:p>
    <w:p w:rsidR="00EA14E6" w:rsidRPr="00C76839" w:rsidRDefault="00EA14E6">
      <w:pPr>
        <w:spacing w:line="180" w:lineRule="exact"/>
        <w:rPr>
          <w:sz w:val="22"/>
          <w:szCs w:val="22"/>
        </w:rPr>
      </w:pPr>
    </w:p>
    <w:p w:rsidR="00EA14E6" w:rsidRDefault="00F04D1E">
      <w:pPr>
        <w:ind w:left="2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3.1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x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al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EA14E6" w:rsidRDefault="00EA14E6">
      <w:pPr>
        <w:spacing w:before="7" w:line="160" w:lineRule="exact"/>
        <w:rPr>
          <w:sz w:val="17"/>
          <w:szCs w:val="17"/>
        </w:rPr>
      </w:pPr>
    </w:p>
    <w:p w:rsidR="00EA14E6" w:rsidRPr="00F64898" w:rsidRDefault="00F04D1E" w:rsidP="00F64898">
      <w:pPr>
        <w:spacing w:line="253" w:lineRule="auto"/>
        <w:ind w:left="222" w:right="101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0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using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ern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ac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 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t.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sz w:val="24"/>
          <w:szCs w:val="24"/>
        </w:rPr>
        <w:t>dd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ern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ce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s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tw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 d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pme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cu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ts.</w:t>
      </w:r>
    </w:p>
    <w:p w:rsidR="00EA14E6" w:rsidRDefault="00EA14E6">
      <w:pPr>
        <w:spacing w:line="200" w:lineRule="exact"/>
      </w:pPr>
    </w:p>
    <w:p w:rsidR="00EA14E6" w:rsidRDefault="00F04D1E">
      <w:pPr>
        <w:ind w:left="2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3.2 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sz w:val="24"/>
          <w:szCs w:val="24"/>
        </w:rPr>
        <w:t>al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eq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ire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EA14E6" w:rsidRDefault="00EA14E6">
      <w:pPr>
        <w:spacing w:before="7" w:line="160" w:lineRule="exact"/>
        <w:rPr>
          <w:sz w:val="17"/>
          <w:szCs w:val="17"/>
        </w:rPr>
      </w:pPr>
    </w:p>
    <w:p w:rsidR="00EA14E6" w:rsidRDefault="00F04D1E">
      <w:pPr>
        <w:ind w:left="2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 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EA14E6" w:rsidRDefault="00EA14E6">
      <w:pPr>
        <w:spacing w:before="10" w:line="160" w:lineRule="exact"/>
        <w:rPr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User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 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</w:p>
        </w:tc>
      </w:tr>
      <w:tr w:rsidR="00EA14E6">
        <w:trPr>
          <w:trHeight w:hRule="exact" w:val="59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er a 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he</w:t>
            </w:r>
            <w:r w:rsidRPr="00886B06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886B06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l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th </w:t>
            </w:r>
            <w:r w:rsidRPr="00886B06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ca</w:t>
            </w:r>
            <w:r w:rsidRPr="00886B06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 w:rsidRPr="00886B06"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</w:t>
            </w:r>
            <w:r w:rsidRPr="00886B06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r</w:t>
            </w:r>
            <w:r w:rsidRPr="00886B06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886B06">
              <w:rPr>
                <w:rFonts w:ascii="Calibri" w:eastAsia="Calibri" w:hAnsi="Calibri" w:cs="Calibri"/>
                <w:b/>
                <w:spacing w:val="-5"/>
                <w:position w:val="1"/>
                <w:sz w:val="24"/>
                <w:szCs w:val="24"/>
              </w:rPr>
              <w:t>f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 w:rsidRPr="00886B06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s</w:t>
            </w:r>
            <w:r w:rsidRPr="00886B06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 w:rsidRPr="00886B06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o</w:t>
            </w:r>
            <w:r w:rsidRPr="00886B06"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n</w:t>
            </w:r>
            <w:r w:rsidRPr="00886B06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l </w:t>
            </w:r>
            <w:r w:rsidRPr="00886B06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o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r </w:t>
            </w:r>
            <w:r w:rsidRPr="00886B06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 w:rsidRPr="00886B06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</w:t>
            </w:r>
            <w:r w:rsidRPr="00886B06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a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 w:rsidRPr="00886B06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 w:rsidRPr="00886B06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ts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</w:p>
          <w:p w:rsidR="00EA14E6" w:rsidRDefault="00886B06">
            <w:pPr>
              <w:spacing w:before="1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 w:rsidR="00F04D1E">
              <w:rPr>
                <w:rFonts w:ascii="Calibri" w:eastAsia="Calibri" w:hAnsi="Calibri" w:cs="Calibri"/>
                <w:spacing w:val="-1"/>
                <w:sz w:val="24"/>
                <w:szCs w:val="24"/>
              </w:rPr>
              <w:t>og</w:t>
            </w:r>
            <w:r w:rsidR="00F04D1E"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 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 usern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me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sw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 w:rsidR="00886B06">
              <w:rPr>
                <w:rFonts w:ascii="Calibri" w:eastAsia="Calibri" w:hAnsi="Calibri" w:cs="Calibri"/>
                <w:position w:val="1"/>
                <w:sz w:val="24"/>
                <w:szCs w:val="24"/>
              </w:rPr>
              <w:t>.</w:t>
            </w:r>
          </w:p>
        </w:tc>
      </w:tr>
      <w:tr w:rsidR="00EA14E6">
        <w:trPr>
          <w:trHeight w:hRule="exact" w:val="1474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1.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er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es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log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e.</w:t>
            </w:r>
          </w:p>
          <w:p w:rsidR="00EA14E6" w:rsidRDefault="00F04D1E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cts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l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 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 user 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pe.</w:t>
            </w:r>
          </w:p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3.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 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 usern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me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sw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.</w:t>
            </w:r>
          </w:p>
          <w:p w:rsidR="00EA14E6" w:rsidRDefault="00F04D1E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 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sub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n.</w:t>
            </w:r>
          </w:p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 n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es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 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ern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Pr="00886B06" w:rsidRDefault="00886B06">
            <w:pPr>
              <w:rPr>
                <w:sz w:val="24"/>
                <w:szCs w:val="24"/>
              </w:rPr>
            </w:pPr>
            <w:r>
              <w:t xml:space="preserve"> </w:t>
            </w:r>
            <w:r w:rsidRPr="00886B06">
              <w:rPr>
                <w:sz w:val="24"/>
                <w:szCs w:val="24"/>
              </w:rPr>
              <w:t xml:space="preserve">There </w:t>
            </w:r>
            <w:r>
              <w:rPr>
                <w:sz w:val="24"/>
                <w:szCs w:val="24"/>
              </w:rPr>
              <w:t>are no alternate paths available.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64898" w:rsidP="00F64898">
            <w:pPr>
              <w:spacing w:line="280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If User has entered Wrong password more than thrice his session is locked.</w:t>
            </w:r>
          </w:p>
        </w:tc>
      </w:tr>
      <w:tr w:rsidR="00EA14E6" w:rsidTr="00F64898">
        <w:trPr>
          <w:trHeight w:hRule="exact" w:val="919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ts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nv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ede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mp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per c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ede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  <w:p w:rsidR="00F64898" w:rsidRDefault="00F64898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If user Enters wrong password more than 3 times his session is locked</w:t>
            </w:r>
          </w:p>
        </w:tc>
      </w:tr>
      <w:tr w:rsidR="00F64898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F64898" w:rsidRDefault="00F64898">
            <w:pPr>
              <w:spacing w:line="280" w:lineRule="exact"/>
              <w:ind w:left="102"/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Others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F64898" w:rsidRDefault="00F64898">
            <w:pPr>
              <w:spacing w:line="280" w:lineRule="exact"/>
              <w:ind w:left="102"/>
              <w:rPr>
                <w:rFonts w:ascii="Calibri" w:eastAsia="Calibri" w:hAnsi="Calibri" w:cs="Calibri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The passwords are protected in Db using Hash function.</w:t>
            </w:r>
          </w:p>
        </w:tc>
      </w:tr>
    </w:tbl>
    <w:p w:rsidR="00EA14E6" w:rsidRDefault="00EA14E6">
      <w:pPr>
        <w:sectPr w:rsidR="00EA14E6">
          <w:pgSz w:w="12240" w:h="15840"/>
          <w:pgMar w:top="1400" w:right="1160" w:bottom="280" w:left="1220" w:header="0" w:footer="1463" w:gutter="0"/>
          <w:cols w:space="720"/>
        </w:sectPr>
      </w:pPr>
    </w:p>
    <w:p w:rsidR="00EA14E6" w:rsidRDefault="006E6CDF">
      <w:pPr>
        <w:spacing w:line="200" w:lineRule="exac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EA14E6" w:rsidRDefault="00EA14E6">
      <w:pPr>
        <w:spacing w:before="7" w:line="220" w:lineRule="exact"/>
        <w:rPr>
          <w:sz w:val="22"/>
          <w:szCs w:val="22"/>
        </w:rPr>
      </w:pPr>
    </w:p>
    <w:p w:rsidR="00EA14E6" w:rsidRDefault="00F04D1E">
      <w:pPr>
        <w:spacing w:line="280" w:lineRule="exact"/>
        <w:ind w:left="2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t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</w:t>
      </w:r>
    </w:p>
    <w:p w:rsidR="00EA14E6" w:rsidRDefault="00EA14E6">
      <w:pPr>
        <w:spacing w:before="2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Subm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rt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 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</w:p>
        </w:tc>
      </w:tr>
      <w:tr w:rsidR="00EA14E6">
        <w:trPr>
          <w:trHeight w:hRule="exact" w:val="59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886B06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>P</w:t>
            </w:r>
            <w:r w:rsidRPr="00886B06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a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 w:rsidRPr="00886B06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i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 w:rsidRPr="00886B06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 w:rsidRPr="00886B06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a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k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 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Subm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</w:tr>
      <w:tr w:rsidR="00EA14E6">
        <w:trPr>
          <w:trHeight w:hRule="exact" w:val="264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User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 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 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e.</w:t>
            </w:r>
          </w:p>
          <w:p w:rsidR="00EA14E6" w:rsidRDefault="00F04D1E">
            <w:pPr>
              <w:spacing w:before="1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2.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User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Sub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n.</w:t>
            </w:r>
          </w:p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3.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User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esc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bes h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ns</w:t>
            </w:r>
          </w:p>
          <w:p w:rsidR="00EA14E6" w:rsidRDefault="00F04D1E">
            <w:pPr>
              <w:spacing w:before="1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4.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User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 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 a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 1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0.</w:t>
            </w:r>
          </w:p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5.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User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 sub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.</w:t>
            </w:r>
          </w:p>
          <w:p w:rsidR="00EA14E6" w:rsidRDefault="00F04D1E">
            <w:pPr>
              <w:spacing w:before="1"/>
              <w:ind w:left="822" w:right="505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6.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 p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ts the User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b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ms.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ern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886B06">
            <w:r>
              <w:t xml:space="preserve"> </w:t>
            </w:r>
            <w:r w:rsidRPr="00886B06">
              <w:rPr>
                <w:sz w:val="24"/>
                <w:szCs w:val="24"/>
              </w:rPr>
              <w:t xml:space="preserve">There </w:t>
            </w:r>
            <w:r>
              <w:rPr>
                <w:sz w:val="24"/>
                <w:szCs w:val="24"/>
              </w:rPr>
              <w:t>are no alternate paths available.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sub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rm</w:t>
            </w:r>
          </w:p>
        </w:tc>
      </w:tr>
      <w:tr w:rsidR="00EA14E6">
        <w:trPr>
          <w:trHeight w:hRule="exact" w:val="59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ind w:left="102" w:right="42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If 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esn’t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 the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he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 er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 p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mpt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CB7210">
            <w:r>
              <w:t xml:space="preserve">    NA</w:t>
            </w:r>
          </w:p>
        </w:tc>
      </w:tr>
    </w:tbl>
    <w:p w:rsidR="00EA14E6" w:rsidRDefault="00EA14E6">
      <w:pPr>
        <w:spacing w:before="2" w:line="140" w:lineRule="exact"/>
        <w:rPr>
          <w:sz w:val="14"/>
          <w:szCs w:val="14"/>
        </w:rPr>
      </w:pPr>
    </w:p>
    <w:p w:rsidR="00EA14E6" w:rsidRDefault="00F04D1E">
      <w:pPr>
        <w:spacing w:before="11"/>
        <w:ind w:left="2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886B06">
        <w:rPr>
          <w:rFonts w:ascii="Calibri" w:eastAsia="Calibri" w:hAnsi="Calibri" w:cs="Calibri"/>
          <w:b/>
          <w:sz w:val="24"/>
          <w:szCs w:val="24"/>
        </w:rPr>
        <w:t>View Reports</w:t>
      </w:r>
    </w:p>
    <w:p w:rsidR="00EA14E6" w:rsidRDefault="00EA14E6">
      <w:pPr>
        <w:spacing w:before="8" w:line="160" w:lineRule="exact"/>
        <w:rPr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w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rts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 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</w:p>
        </w:tc>
      </w:tr>
      <w:tr w:rsidR="00EA14E6">
        <w:trPr>
          <w:trHeight w:hRule="exact" w:val="59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886B06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Health care professional or Patient 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s v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e</w:t>
            </w:r>
            <w:r w:rsidR="00F04D1E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w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 w:rsidR="00F04D1E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ep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rt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h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st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r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y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o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mep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 w:rsidR="00F04D1E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er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</w:tr>
      <w:tr w:rsidR="00EA14E6">
        <w:trPr>
          <w:trHeight w:hRule="exact" w:val="887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User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 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 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e.</w:t>
            </w:r>
          </w:p>
          <w:p w:rsidR="00EA14E6" w:rsidRDefault="00F04D1E">
            <w:pPr>
              <w:spacing w:before="1"/>
              <w:ind w:left="822" w:right="199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2.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User v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 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 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t,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 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ts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 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:rsidR="00EA14E6" w:rsidRDefault="00EA14E6">
      <w:pPr>
        <w:sectPr w:rsidR="00EA14E6">
          <w:pgSz w:w="12240" w:h="15840"/>
          <w:pgMar w:top="1400" w:right="1160" w:bottom="280" w:left="1220" w:header="0" w:footer="1463" w:gutter="0"/>
          <w:cols w:space="720"/>
        </w:sectPr>
      </w:pPr>
    </w:p>
    <w:p w:rsidR="00EA14E6" w:rsidRDefault="00EA14E6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EA14E6">
        <w:trPr>
          <w:trHeight w:hRule="exact" w:val="889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EA14E6"/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3.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User 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rts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  <w:p w:rsidR="00EA14E6" w:rsidRDefault="0000051B">
            <w:pPr>
              <w:spacing w:line="280" w:lineRule="exact"/>
              <w:ind w:left="8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Different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w</w:t>
            </w:r>
            <w:r w:rsidR="00F04D1E"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>a</w:t>
            </w:r>
            <w:r w:rsidR="00F04D1E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y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 w:rsidR="00F04D1E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de</w:t>
            </w:r>
            <w:r w:rsidR="00F04D1E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ending 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n h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s us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 w:rsidR="00F04D1E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 w:rsidR="00F04D1E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 w:rsidR="00F04D1E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ern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00051B">
            <w:r w:rsidRPr="00886B06">
              <w:rPr>
                <w:sz w:val="24"/>
                <w:szCs w:val="24"/>
              </w:rPr>
              <w:t xml:space="preserve">There </w:t>
            </w:r>
            <w:r>
              <w:rPr>
                <w:sz w:val="24"/>
                <w:szCs w:val="24"/>
              </w:rPr>
              <w:t>are no alternate paths available.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00051B" w:rsidP="0000051B">
            <w:r w:rsidRPr="00886B06">
              <w:rPr>
                <w:sz w:val="24"/>
                <w:szCs w:val="24"/>
              </w:rPr>
              <w:t xml:space="preserve">There </w:t>
            </w:r>
            <w:r>
              <w:rPr>
                <w:sz w:val="24"/>
                <w:szCs w:val="24"/>
              </w:rPr>
              <w:t>are no post condition available.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00051B">
            <w:r w:rsidRPr="0000051B">
              <w:rPr>
                <w:sz w:val="24"/>
              </w:rPr>
              <w:t>There is no reports</w:t>
            </w:r>
          </w:p>
        </w:tc>
      </w:tr>
      <w:tr w:rsidR="00EA14E6">
        <w:trPr>
          <w:trHeight w:hRule="exact" w:val="559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6E6CDF">
            <w:r>
              <w:t xml:space="preserve"> NA</w:t>
            </w:r>
          </w:p>
        </w:tc>
      </w:tr>
    </w:tbl>
    <w:p w:rsidR="00EA14E6" w:rsidRDefault="00EA14E6">
      <w:pPr>
        <w:spacing w:before="1" w:line="140" w:lineRule="exact"/>
        <w:rPr>
          <w:sz w:val="14"/>
          <w:szCs w:val="14"/>
        </w:rPr>
      </w:pPr>
    </w:p>
    <w:p w:rsidR="00EA14E6" w:rsidRDefault="00F04D1E">
      <w:pPr>
        <w:spacing w:before="11" w:line="280" w:lineRule="exact"/>
        <w:ind w:left="2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4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ie</w:t>
      </w:r>
      <w:r>
        <w:rPr>
          <w:rFonts w:ascii="Calibri" w:eastAsia="Calibri" w:hAnsi="Calibri" w:cs="Calibri"/>
          <w:b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EA14E6" w:rsidRDefault="00EA14E6">
      <w:pPr>
        <w:spacing w:before="4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w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ts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 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</w:t>
            </w:r>
          </w:p>
        </w:tc>
      </w:tr>
      <w:tr w:rsidR="00EA14E6">
        <w:trPr>
          <w:trHeight w:hRule="exact" w:val="588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552346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 xml:space="preserve">Heath Care Personal or </w:t>
            </w:r>
            <w:r w:rsidR="005F205A"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 xml:space="preserve">Patient </w:t>
            </w:r>
            <w:r w:rsidR="005F205A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Logs</w:t>
            </w:r>
            <w:r w:rsidR="00F04D1E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nt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 w:rsidR="00F04D1E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mep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 w:rsidR="00F04D1E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ne sched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ed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ts</w:t>
            </w:r>
          </w:p>
        </w:tc>
      </w:tr>
      <w:tr w:rsidR="00EA14E6">
        <w:trPr>
          <w:trHeight w:hRule="exact" w:val="147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User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 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 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e.</w:t>
            </w:r>
          </w:p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ts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spl</w:t>
            </w:r>
            <w:r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>ay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 ch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l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der</w:t>
            </w:r>
          </w:p>
          <w:p w:rsidR="00EA14E6" w:rsidRDefault="00F04D1E">
            <w:pPr>
              <w:spacing w:before="1"/>
              <w:ind w:left="822" w:right="227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3.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e, </w:t>
            </w:r>
            <w:r w:rsidR="005734D2"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 w:rsidR="005734D2"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 w:rsidR="005734D2"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 w:rsidR="005734D2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 w:rsidR="005734D2">
              <w:rPr>
                <w:rFonts w:ascii="Calibri" w:eastAsia="Calibri" w:hAnsi="Calibri" w:cs="Calibri"/>
                <w:spacing w:val="2"/>
                <w:sz w:val="24"/>
                <w:szCs w:val="24"/>
              </w:rPr>
              <w:t>, doctor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sh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wn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 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e.</w:t>
            </w:r>
          </w:p>
        </w:tc>
      </w:tr>
      <w:tr w:rsidR="00EA14E6">
        <w:trPr>
          <w:trHeight w:hRule="exact" w:val="59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ern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1.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 M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7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 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t.</w:t>
            </w:r>
          </w:p>
          <w:p w:rsidR="00EA14E6" w:rsidRDefault="00F04D1E">
            <w:pPr>
              <w:spacing w:before="1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 Succe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ful c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ts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wn.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sub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rm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Pr="00CB7210" w:rsidRDefault="00CB7210" w:rsidP="00CB7210">
            <w:pPr>
              <w:rPr>
                <w:sz w:val="24"/>
              </w:rPr>
            </w:pPr>
            <w:r>
              <w:t xml:space="preserve">  </w:t>
            </w:r>
            <w:r>
              <w:rPr>
                <w:sz w:val="24"/>
              </w:rPr>
              <w:t>Gets an error you have no appointments if he has no        appointments</w:t>
            </w:r>
          </w:p>
        </w:tc>
      </w:tr>
      <w:tr w:rsidR="00EA14E6">
        <w:trPr>
          <w:trHeight w:hRule="exact" w:val="559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CB7210">
            <w:r>
              <w:t xml:space="preserve">  NA</w:t>
            </w:r>
          </w:p>
        </w:tc>
      </w:tr>
    </w:tbl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before="11" w:line="200" w:lineRule="exact"/>
      </w:pPr>
    </w:p>
    <w:p w:rsidR="00EA14E6" w:rsidRDefault="00F04D1E">
      <w:pPr>
        <w:spacing w:before="11"/>
        <w:ind w:left="2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5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</w:p>
    <w:p w:rsidR="00EA14E6" w:rsidRDefault="00EA14E6">
      <w:pPr>
        <w:spacing w:before="10" w:line="160" w:lineRule="exact"/>
        <w:rPr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w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</w:p>
        </w:tc>
      </w:tr>
      <w:tr w:rsidR="00EA14E6">
        <w:trPr>
          <w:trHeight w:hRule="exact" w:val="559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 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6</w:t>
            </w:r>
          </w:p>
        </w:tc>
      </w:tr>
    </w:tbl>
    <w:p w:rsidR="00EA14E6" w:rsidRDefault="00EA14E6">
      <w:pPr>
        <w:sectPr w:rsidR="00EA14E6">
          <w:footerReference w:type="default" r:id="rId16"/>
          <w:pgSz w:w="12240" w:h="15840"/>
          <w:pgMar w:top="1340" w:right="1160" w:bottom="280" w:left="1220" w:header="0" w:footer="1463" w:gutter="0"/>
          <w:pgNumType w:start="10"/>
          <w:cols w:space="720"/>
        </w:sectPr>
      </w:pPr>
    </w:p>
    <w:p w:rsidR="00EA14E6" w:rsidRDefault="00EA14E6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EA14E6">
        <w:trPr>
          <w:trHeight w:hRule="exact" w:val="588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2B35DF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Health care professonal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g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nt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s H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ep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 w:rsidR="00F04D1E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EA14E6">
        <w:trPr>
          <w:trHeight w:hRule="exact" w:val="59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 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za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n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  <w:p w:rsidR="00EA14E6" w:rsidRDefault="00F04D1E">
            <w:pPr>
              <w:spacing w:before="1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log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n.</w:t>
            </w:r>
          </w:p>
        </w:tc>
      </w:tr>
      <w:tr w:rsidR="00EA14E6">
        <w:trPr>
          <w:trHeight w:hRule="exact" w:val="3232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ece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cts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'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sched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w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t'</w:t>
            </w:r>
          </w:p>
          <w:p w:rsidR="00EA14E6" w:rsidRDefault="00F04D1E">
            <w:pPr>
              <w:spacing w:before="1"/>
              <w:ind w:left="8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 th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 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ece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cts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l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a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me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</w:t>
            </w:r>
          </w:p>
          <w:p w:rsidR="00EA14E6" w:rsidRDefault="00F04D1E">
            <w:pPr>
              <w:spacing w:before="1"/>
              <w:ind w:left="822" w:right="3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 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 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be 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 15 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nu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es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er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ng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 th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3.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ece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sub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w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</w:p>
          <w:p w:rsidR="00EA14E6" w:rsidRDefault="00F04D1E">
            <w:pPr>
              <w:spacing w:before="1"/>
              <w:ind w:left="8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dded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 sc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edule</w:t>
            </w:r>
          </w:p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4.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equ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  <w:p w:rsidR="00EA14E6" w:rsidRDefault="00F04D1E">
            <w:pPr>
              <w:spacing w:before="1"/>
              <w:ind w:left="8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 f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ern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Pr="000016CF" w:rsidRDefault="000016CF">
            <w:pPr>
              <w:rPr>
                <w:rFonts w:asciiTheme="minorHAnsi" w:hAnsiTheme="minorHAnsi"/>
                <w:sz w:val="24"/>
              </w:rPr>
            </w:pPr>
            <w:r>
              <w:t xml:space="preserve">    </w:t>
            </w:r>
            <w:r>
              <w:rPr>
                <w:rFonts w:asciiTheme="minorHAnsi" w:hAnsiTheme="minorHAnsi"/>
                <w:sz w:val="24"/>
              </w:rPr>
              <w:t>NA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 suc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 sub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eque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0016CF">
            <w:r>
              <w:rPr>
                <w:rFonts w:asciiTheme="minorHAnsi" w:hAnsiTheme="minorHAnsi"/>
                <w:sz w:val="24"/>
              </w:rPr>
              <w:t>NA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0016CF">
            <w:r>
              <w:rPr>
                <w:rFonts w:asciiTheme="minorHAnsi" w:hAnsiTheme="minorHAnsi"/>
                <w:sz w:val="24"/>
              </w:rPr>
              <w:t>NA</w:t>
            </w:r>
          </w:p>
        </w:tc>
      </w:tr>
    </w:tbl>
    <w:p w:rsidR="00EA14E6" w:rsidRDefault="00EA14E6">
      <w:pPr>
        <w:spacing w:before="2" w:line="140" w:lineRule="exact"/>
        <w:rPr>
          <w:sz w:val="14"/>
          <w:szCs w:val="14"/>
        </w:rPr>
      </w:pPr>
    </w:p>
    <w:p w:rsidR="00EA14E6" w:rsidRDefault="00F04D1E">
      <w:pPr>
        <w:spacing w:before="11" w:line="280" w:lineRule="exact"/>
        <w:ind w:left="2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6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di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</w:p>
    <w:p w:rsidR="00EA14E6" w:rsidRDefault="00EA14E6">
      <w:pPr>
        <w:spacing w:before="2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 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7</w:t>
            </w:r>
          </w:p>
        </w:tc>
      </w:tr>
      <w:tr w:rsidR="00EA14E6">
        <w:trPr>
          <w:trHeight w:hRule="exact" w:val="59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5850A1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The Health care professional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g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nt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r H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mep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 w:rsidR="00F04D1E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ne sched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ed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ts</w:t>
            </w:r>
          </w:p>
        </w:tc>
      </w:tr>
      <w:tr w:rsidR="00EA14E6">
        <w:trPr>
          <w:trHeight w:hRule="exact" w:val="2354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ects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f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t.</w:t>
            </w:r>
          </w:p>
          <w:p w:rsidR="00EA14E6" w:rsidRDefault="00F04D1E">
            <w:pPr>
              <w:spacing w:before="1"/>
              <w:ind w:left="822" w:right="412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2.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 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v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  <w:p w:rsidR="00EA14E6" w:rsidRDefault="00F04D1E">
            <w:pPr>
              <w:spacing w:before="2"/>
              <w:ind w:left="822" w:right="1041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3.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ca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ncel the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ther</w:t>
            </w:r>
          </w:p>
          <w:p w:rsidR="00EA14E6" w:rsidRDefault="00F04D1E">
            <w:pPr>
              <w:spacing w:before="1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4.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sub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ts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 ch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</w:p>
        </w:tc>
      </w:tr>
    </w:tbl>
    <w:p w:rsidR="00EA14E6" w:rsidRDefault="00EA14E6">
      <w:pPr>
        <w:spacing w:before="7" w:line="120" w:lineRule="exact"/>
        <w:rPr>
          <w:sz w:val="13"/>
          <w:szCs w:val="13"/>
        </w:rPr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F04D1E">
      <w:pPr>
        <w:spacing w:before="15"/>
        <w:ind w:left="222"/>
        <w:rPr>
          <w:rFonts w:ascii="Calibri" w:eastAsia="Calibri" w:hAnsi="Calibri" w:cs="Calibri"/>
          <w:sz w:val="22"/>
          <w:szCs w:val="22"/>
        </w:rPr>
        <w:sectPr w:rsidR="00EA14E6">
          <w:footerReference w:type="default" r:id="rId17"/>
          <w:pgSz w:w="12240" w:h="15840"/>
          <w:pgMar w:top="1340" w:right="1160" w:bottom="280" w:left="1220" w:header="0" w:footer="0" w:gutter="0"/>
          <w:cols w:space="720"/>
        </w:sectPr>
      </w:pP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1</w:t>
      </w:r>
    </w:p>
    <w:p w:rsidR="00EA14E6" w:rsidRDefault="00EA14E6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EA14E6">
        <w:trPr>
          <w:trHeight w:hRule="exact" w:val="558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ern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D84801" w:rsidP="00D84801">
            <w:pPr>
              <w:tabs>
                <w:tab w:val="left" w:pos="1050"/>
              </w:tabs>
            </w:pPr>
            <w:r>
              <w:t xml:space="preserve">  NA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 suc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 sub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ng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eque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D84801">
            <w:r>
              <w:t xml:space="preserve">  NA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D84801">
            <w:r>
              <w:t xml:space="preserve">  NA</w:t>
            </w:r>
          </w:p>
        </w:tc>
      </w:tr>
    </w:tbl>
    <w:p w:rsidR="00EA14E6" w:rsidRDefault="00EA14E6">
      <w:pPr>
        <w:spacing w:before="2" w:line="140" w:lineRule="exact"/>
        <w:rPr>
          <w:sz w:val="14"/>
          <w:szCs w:val="14"/>
        </w:rPr>
      </w:pPr>
    </w:p>
    <w:p w:rsidR="00EA14E6" w:rsidRDefault="00F04D1E">
      <w:pPr>
        <w:spacing w:before="11" w:line="280" w:lineRule="exact"/>
        <w:ind w:left="2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3.2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7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 xml:space="preserve">t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</w:p>
    <w:p w:rsidR="00EA14E6" w:rsidRDefault="00EA14E6">
      <w:pPr>
        <w:spacing w:before="2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6298"/>
      </w:tblGrid>
      <w:tr w:rsidR="00EA14E6">
        <w:trPr>
          <w:trHeight w:hRule="exact" w:val="596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se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Sect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 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</w:t>
            </w:r>
          </w:p>
        </w:tc>
      </w:tr>
      <w:tr w:rsidR="00EA14E6">
        <w:trPr>
          <w:trHeight w:hRule="exact" w:val="59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5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5F205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Health care user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g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nt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r H</w:t>
            </w:r>
            <w:r w:rsidR="00F04D1E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mep</w:t>
            </w:r>
            <w:r w:rsidR="00F04D1E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 w:rsidR="00F04D1E"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 w:rsidR="00F04D1E">
              <w:rPr>
                <w:rFonts w:ascii="Calibri" w:eastAsia="Calibri" w:hAnsi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eco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ndit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er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em.</w:t>
            </w:r>
          </w:p>
        </w:tc>
      </w:tr>
      <w:tr w:rsidR="00EA14E6">
        <w:trPr>
          <w:trHeight w:hRule="exact" w:val="1474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c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 m</w:t>
            </w:r>
            <w:r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the 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ng</w:t>
            </w:r>
          </w:p>
          <w:p w:rsidR="00EA14E6" w:rsidRDefault="00F04D1E">
            <w:pPr>
              <w:spacing w:before="1"/>
              <w:ind w:left="8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e,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t, sched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t)</w:t>
            </w:r>
          </w:p>
          <w:p w:rsidR="00EA14E6" w:rsidRDefault="00F04D1E">
            <w:pPr>
              <w:spacing w:line="280" w:lineRule="exact"/>
              <w:ind w:left="4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2.  </w:t>
            </w:r>
            <w:r>
              <w:rPr>
                <w:rFonts w:ascii="Calibri" w:eastAsia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 m</w:t>
            </w:r>
            <w:r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eck a b</w:t>
            </w:r>
            <w:r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x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subm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</w:p>
          <w:p w:rsidR="00EA14E6" w:rsidRDefault="00F04D1E">
            <w:pPr>
              <w:spacing w:before="1"/>
              <w:ind w:left="8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eque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 the 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ern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er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ck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Sub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er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 suc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spacing w:val="-17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.</w:t>
            </w:r>
          </w:p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EA14E6"/>
        </w:tc>
      </w:tr>
      <w:tr w:rsidR="00EA14E6">
        <w:trPr>
          <w:trHeight w:hRule="exact" w:val="560"/>
        </w:trPr>
        <w:tc>
          <w:tcPr>
            <w:tcW w:w="332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F04D1E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ther</w:t>
            </w:r>
          </w:p>
        </w:tc>
        <w:tc>
          <w:tcPr>
            <w:tcW w:w="629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EA14E6" w:rsidRDefault="00EA14E6"/>
        </w:tc>
      </w:tr>
    </w:tbl>
    <w:p w:rsidR="00EA14E6" w:rsidRDefault="00EA14E6">
      <w:pPr>
        <w:spacing w:before="9" w:line="140" w:lineRule="exact"/>
        <w:rPr>
          <w:sz w:val="15"/>
          <w:szCs w:val="15"/>
        </w:rPr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F04D1E">
      <w:pPr>
        <w:spacing w:before="15"/>
        <w:ind w:left="222"/>
        <w:rPr>
          <w:rFonts w:ascii="Calibri" w:eastAsia="Calibri" w:hAnsi="Calibri" w:cs="Calibri"/>
          <w:sz w:val="22"/>
          <w:szCs w:val="22"/>
        </w:rPr>
        <w:sectPr w:rsidR="00EA14E6">
          <w:footerReference w:type="default" r:id="rId18"/>
          <w:pgSz w:w="12240" w:h="15840"/>
          <w:pgMar w:top="1340" w:right="1160" w:bottom="280" w:left="1220" w:header="0" w:footer="0" w:gutter="0"/>
          <w:cols w:space="720"/>
        </w:sectPr>
      </w:pP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</w:t>
      </w:r>
    </w:p>
    <w:p w:rsidR="00EA14E6" w:rsidRDefault="00F04D1E">
      <w:pPr>
        <w:spacing w:before="41"/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3.3 -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f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a</w:t>
      </w:r>
    </w:p>
    <w:p w:rsidR="00EA14E6" w:rsidRDefault="00EA14E6">
      <w:pPr>
        <w:spacing w:before="4" w:line="160" w:lineRule="exact"/>
        <w:rPr>
          <w:sz w:val="17"/>
          <w:szCs w:val="17"/>
        </w:rPr>
      </w:pPr>
    </w:p>
    <w:p w:rsidR="00EA14E6" w:rsidRDefault="00AC1212">
      <w:pPr>
        <w:ind w:left="100"/>
      </w:pPr>
      <w:r>
        <w:rPr>
          <w:noProof/>
        </w:rPr>
        <w:drawing>
          <wp:inline distT="0" distB="0" distL="0" distR="0">
            <wp:extent cx="59436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EA14E6">
      <w:pPr>
        <w:spacing w:before="9" w:line="240" w:lineRule="exact"/>
        <w:rPr>
          <w:sz w:val="24"/>
          <w:szCs w:val="24"/>
        </w:rPr>
      </w:pPr>
    </w:p>
    <w:p w:rsidR="00EA14E6" w:rsidRDefault="00F04D1E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r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y</w:t>
      </w:r>
    </w:p>
    <w:p w:rsidR="00EA14E6" w:rsidRDefault="00EA14E6">
      <w:pPr>
        <w:spacing w:before="5" w:line="160" w:lineRule="exact"/>
        <w:rPr>
          <w:sz w:val="17"/>
          <w:szCs w:val="1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EA14E6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9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mm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</w:tr>
      <w:tr w:rsidR="00EA14E6">
        <w:trPr>
          <w:trHeight w:hRule="exact" w:val="118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 w:line="253" w:lineRule="auto"/>
              <w:ind w:left="57" w:right="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er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 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me, 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us a number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nee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 uniq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</w:tr>
      <w:tr w:rsidR="00EA14E6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sw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'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sw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shed</w:t>
            </w:r>
          </w:p>
        </w:tc>
      </w:tr>
      <w:tr w:rsidR="00EA14E6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'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EA14E6"/>
        </w:tc>
      </w:tr>
      <w:tr w:rsidR="00EA14E6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'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EA14E6"/>
        </w:tc>
      </w:tr>
      <w:tr w:rsidR="00EA14E6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'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EA14E6"/>
        </w:tc>
      </w:tr>
      <w:tr w:rsidR="00EA14E6">
        <w:trPr>
          <w:trHeight w:hRule="exact" w:val="71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num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 w:line="253" w:lineRule="auto"/>
              <w:ind w:left="57" w:right="5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'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ne number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EA14E6"/>
        </w:tc>
      </w:tr>
    </w:tbl>
    <w:p w:rsidR="00EA14E6" w:rsidRDefault="00EA14E6">
      <w:pPr>
        <w:sectPr w:rsidR="00EA14E6">
          <w:footerReference w:type="default" r:id="rId20"/>
          <w:pgSz w:w="12240" w:h="15840"/>
          <w:pgMar w:top="1400" w:right="1340" w:bottom="280" w:left="1340" w:header="0" w:footer="1463" w:gutter="0"/>
          <w:pgNumType w:start="13"/>
          <w:cols w:space="720"/>
        </w:sectPr>
      </w:pPr>
    </w:p>
    <w:p w:rsidR="00EA14E6" w:rsidRDefault="00EA14E6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EA14E6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pe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 user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 w:line="253" w:lineRule="auto"/>
              <w:ind w:left="57" w:right="3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t,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-20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t,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</w:t>
            </w:r>
          </w:p>
        </w:tc>
      </w:tr>
    </w:tbl>
    <w:p w:rsidR="00EA14E6" w:rsidRDefault="00EA14E6">
      <w:pPr>
        <w:spacing w:before="9" w:line="160" w:lineRule="exact"/>
        <w:rPr>
          <w:sz w:val="17"/>
          <w:szCs w:val="17"/>
        </w:rPr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F04D1E">
      <w:pPr>
        <w:spacing w:before="11" w:line="280" w:lineRule="exact"/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m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repo</w:t>
      </w:r>
      <w:r>
        <w:rPr>
          <w:rFonts w:ascii="Calibri" w:eastAsia="Calibri" w:hAnsi="Calibri" w:cs="Calibri"/>
          <w:b/>
          <w:sz w:val="24"/>
          <w:szCs w:val="24"/>
        </w:rPr>
        <w:t xml:space="preserve">rt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y</w:t>
      </w:r>
    </w:p>
    <w:p w:rsidR="00EA14E6" w:rsidRDefault="00EA14E6">
      <w:pPr>
        <w:spacing w:before="1" w:line="140" w:lineRule="exact"/>
        <w:rPr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EA14E6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9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mm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</w:tr>
      <w:tr w:rsidR="00EA14E6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func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 use</w:t>
            </w:r>
          </w:p>
        </w:tc>
      </w:tr>
      <w:tr w:rsidR="00EA14E6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ms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 w:line="253" w:lineRule="auto"/>
              <w:ind w:left="57" w:right="4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ms be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xpe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 w:line="253" w:lineRule="auto"/>
              <w:ind w:left="57" w:right="19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 by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co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</w:tr>
      <w:tr w:rsidR="00EA14E6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 w:line="253" w:lineRule="auto"/>
              <w:ind w:left="57" w:right="5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 the 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 th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ms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 w:line="253" w:lineRule="auto"/>
              <w:ind w:left="57" w:right="56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</w:tr>
      <w:tr w:rsidR="00EA14E6">
        <w:trPr>
          <w:trHeight w:hRule="exact" w:val="149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 w:line="253" w:lineRule="auto"/>
              <w:ind w:left="57" w:right="1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Used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 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 wh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ther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o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mmend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 v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t.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EA14E6"/>
        </w:tc>
      </w:tr>
      <w:tr w:rsidR="00EA14E6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 w:line="253" w:lineRule="auto"/>
              <w:ind w:left="57" w:righ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 the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sub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EA14E6"/>
        </w:tc>
      </w:tr>
    </w:tbl>
    <w:p w:rsidR="00EA14E6" w:rsidRDefault="00EA14E6">
      <w:pPr>
        <w:spacing w:before="9" w:line="160" w:lineRule="exact"/>
        <w:rPr>
          <w:sz w:val="17"/>
          <w:szCs w:val="17"/>
        </w:rPr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F04D1E">
      <w:pPr>
        <w:spacing w:before="11" w:line="280" w:lineRule="exact"/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6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 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it</w:t>
      </w:r>
      <w:r>
        <w:rPr>
          <w:rFonts w:ascii="Calibri" w:eastAsia="Calibri" w:hAnsi="Calibri" w:cs="Calibri"/>
          <w:b/>
          <w:sz w:val="24"/>
          <w:szCs w:val="24"/>
        </w:rPr>
        <w:t>y</w:t>
      </w:r>
    </w:p>
    <w:p w:rsidR="00EA14E6" w:rsidRDefault="00EA14E6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EA14E6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9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mm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</w:tr>
      <w:tr w:rsidR="00EA14E6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func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 use</w:t>
            </w:r>
          </w:p>
        </w:tc>
      </w:tr>
      <w:tr w:rsidR="00EA14E6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 w:line="253" w:lineRule="auto"/>
              <w:ind w:left="57" w:right="5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 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usern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</w:tr>
      <w:tr w:rsidR="00EA14E6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 w:line="253" w:lineRule="auto"/>
              <w:ind w:left="57" w:right="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 usern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</w:tr>
    </w:tbl>
    <w:p w:rsidR="00EA14E6" w:rsidRDefault="00EA14E6">
      <w:pPr>
        <w:spacing w:before="9" w:line="160" w:lineRule="exact"/>
        <w:rPr>
          <w:sz w:val="17"/>
          <w:szCs w:val="17"/>
        </w:rPr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F04D1E">
      <w:pPr>
        <w:spacing w:before="11"/>
        <w:ind w:left="102"/>
        <w:rPr>
          <w:rFonts w:ascii="Calibri" w:eastAsia="Calibri" w:hAnsi="Calibri" w:cs="Calibri"/>
          <w:sz w:val="24"/>
          <w:szCs w:val="24"/>
        </w:rPr>
        <w:sectPr w:rsidR="00EA14E6">
          <w:pgSz w:w="12240" w:h="15840"/>
          <w:pgMar w:top="1340" w:right="1340" w:bottom="280" w:left="1340" w:header="0" w:footer="1463" w:gutter="0"/>
          <w:cols w:space="720"/>
        </w:sectPr>
      </w:pP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t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y</w:t>
      </w:r>
    </w:p>
    <w:p w:rsidR="00EA14E6" w:rsidRDefault="00EA14E6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EA14E6">
        <w:trPr>
          <w:trHeight w:hRule="exact" w:val="562"/>
        </w:trPr>
        <w:tc>
          <w:tcPr>
            <w:tcW w:w="234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</w:p>
        </w:tc>
        <w:tc>
          <w:tcPr>
            <w:tcW w:w="234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9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5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mm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</w:tr>
      <w:tr w:rsidR="00EA14E6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func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 use</w:t>
            </w:r>
          </w:p>
        </w:tc>
      </w:tr>
      <w:tr w:rsidR="00EA14E6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 w:line="253" w:lineRule="auto"/>
              <w:ind w:left="57" w:right="5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 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usern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</w:tr>
      <w:tr w:rsidR="00EA14E6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 w:line="253" w:lineRule="auto"/>
              <w:ind w:left="57" w:right="56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 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</w:tr>
      <w:tr w:rsidR="00EA14E6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 w:line="253" w:lineRule="auto"/>
              <w:ind w:left="57" w:right="2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 the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EA14E6"/>
        </w:tc>
      </w:tr>
      <w:tr w:rsidR="00EA14E6">
        <w:trPr>
          <w:trHeight w:hRule="exact" w:val="118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6" w:line="253" w:lineRule="auto"/>
              <w:ind w:left="57" w:right="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 the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 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EA14E6"/>
        </w:tc>
      </w:tr>
    </w:tbl>
    <w:p w:rsidR="00EA14E6" w:rsidRDefault="00EA14E6">
      <w:pPr>
        <w:spacing w:before="9" w:line="160" w:lineRule="exact"/>
        <w:rPr>
          <w:sz w:val="17"/>
          <w:szCs w:val="17"/>
        </w:rPr>
      </w:pPr>
    </w:p>
    <w:p w:rsidR="00EA14E6" w:rsidRDefault="00EA14E6">
      <w:pPr>
        <w:spacing w:line="200" w:lineRule="exact"/>
      </w:pPr>
    </w:p>
    <w:p w:rsidR="00EA14E6" w:rsidRDefault="00EA14E6">
      <w:pPr>
        <w:spacing w:line="200" w:lineRule="exact"/>
      </w:pPr>
    </w:p>
    <w:p w:rsidR="00EA14E6" w:rsidRDefault="00F04D1E">
      <w:pPr>
        <w:spacing w:before="11" w:line="280" w:lineRule="exact"/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tre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y</w:t>
      </w:r>
    </w:p>
    <w:p w:rsidR="00EA14E6" w:rsidRDefault="00EA14E6">
      <w:pPr>
        <w:spacing w:before="1" w:line="140" w:lineRule="exact"/>
        <w:rPr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EA14E6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9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mm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</w:p>
        </w:tc>
      </w:tr>
      <w:tr w:rsidR="00EA14E6">
        <w:trPr>
          <w:trHeight w:hRule="exact" w:val="56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func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 use</w:t>
            </w:r>
          </w:p>
        </w:tc>
      </w:tr>
      <w:tr w:rsidR="00EA14E6">
        <w:trPr>
          <w:trHeight w:hRule="exact" w:val="118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 w:line="253" w:lineRule="auto"/>
              <w:ind w:left="57" w:right="1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 wh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 the 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tme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 su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 w:line="253" w:lineRule="auto"/>
              <w:ind w:left="57" w:right="5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 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usern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</w:tr>
      <w:tr w:rsidR="00EA14E6">
        <w:trPr>
          <w:trHeight w:hRule="exact" w:val="118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 w:line="253" w:lineRule="auto"/>
              <w:ind w:left="57" w:right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 the su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nse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 w:line="253" w:lineRule="auto"/>
              <w:ind w:left="57" w:right="6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 pr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 a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</w:p>
        </w:tc>
      </w:tr>
      <w:tr w:rsidR="00EA14E6">
        <w:trPr>
          <w:trHeight w:hRule="exact" w:val="87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 w:line="253" w:lineRule="auto"/>
              <w:ind w:left="57" w:right="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 the su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 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EA14E6"/>
        </w:tc>
      </w:tr>
      <w:tr w:rsidR="00EA14E6">
        <w:trPr>
          <w:trHeight w:hRule="exact" w:val="1494"/>
        </w:trPr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end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/>
              <w:ind w:left="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xt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F04D1E">
            <w:pPr>
              <w:spacing w:before="54" w:line="253" w:lineRule="auto"/>
              <w:ind w:left="57" w:right="1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 nu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'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mmen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 the 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14E6" w:rsidRDefault="00EA14E6"/>
        </w:tc>
      </w:tr>
    </w:tbl>
    <w:p w:rsidR="00EA14E6" w:rsidRDefault="00EA14E6">
      <w:pPr>
        <w:spacing w:before="9" w:line="140" w:lineRule="exact"/>
        <w:rPr>
          <w:sz w:val="14"/>
          <w:szCs w:val="14"/>
        </w:rPr>
      </w:pPr>
    </w:p>
    <w:p w:rsidR="00C87C03" w:rsidRDefault="00C87C03">
      <w:pPr>
        <w:spacing w:before="11"/>
        <w:ind w:left="102"/>
        <w:rPr>
          <w:rFonts w:ascii="Calibri" w:eastAsia="Calibri" w:hAnsi="Calibri" w:cs="Calibri"/>
          <w:b/>
          <w:sz w:val="24"/>
          <w:szCs w:val="24"/>
        </w:rPr>
      </w:pPr>
    </w:p>
    <w:p w:rsidR="00C87C03" w:rsidRDefault="00C87C03">
      <w:pPr>
        <w:spacing w:before="11"/>
        <w:ind w:left="102"/>
        <w:rPr>
          <w:rFonts w:ascii="Calibri" w:eastAsia="Calibri" w:hAnsi="Calibri" w:cs="Calibri"/>
          <w:b/>
          <w:sz w:val="24"/>
          <w:szCs w:val="24"/>
        </w:rPr>
      </w:pPr>
    </w:p>
    <w:p w:rsidR="00966A32" w:rsidRDefault="00F04D1E" w:rsidP="00966A32">
      <w:pPr>
        <w:spacing w:before="11"/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3.3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="00966A32">
        <w:rPr>
          <w:rFonts w:ascii="Calibri" w:eastAsia="Calibri" w:hAnsi="Calibri" w:cs="Calibri"/>
          <w:b/>
          <w:sz w:val="24"/>
          <w:szCs w:val="24"/>
        </w:rPr>
        <w:t>y</w:t>
      </w:r>
    </w:p>
    <w:p w:rsidR="00EA14E6" w:rsidRDefault="00966A32" w:rsidP="00966A32">
      <w:pPr>
        <w:spacing w:before="11"/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</w:t>
      </w:r>
      <w:r w:rsidR="00F04D1E">
        <w:rPr>
          <w:rFonts w:ascii="Calibri" w:eastAsia="Calibri" w:hAnsi="Calibri" w:cs="Calibri"/>
          <w:sz w:val="24"/>
          <w:szCs w:val="24"/>
        </w:rPr>
        <w:t xml:space="preserve"> ce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nt</w:t>
      </w:r>
      <w:r w:rsidR="00F04D1E">
        <w:rPr>
          <w:rFonts w:ascii="Calibri" w:eastAsia="Calibri" w:hAnsi="Calibri" w:cs="Calibri"/>
          <w:spacing w:val="-4"/>
          <w:sz w:val="24"/>
          <w:szCs w:val="24"/>
        </w:rPr>
        <w:t>r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F04D1E">
        <w:rPr>
          <w:rFonts w:ascii="Calibri" w:eastAsia="Calibri" w:hAnsi="Calibri" w:cs="Calibri"/>
          <w:sz w:val="24"/>
          <w:szCs w:val="24"/>
        </w:rPr>
        <w:t>l d</w:t>
      </w:r>
      <w:r w:rsidR="00F04D1E">
        <w:rPr>
          <w:rFonts w:ascii="Calibri" w:eastAsia="Calibri" w:hAnsi="Calibri" w:cs="Calibri"/>
          <w:spacing w:val="-3"/>
          <w:sz w:val="24"/>
          <w:szCs w:val="24"/>
        </w:rPr>
        <w:t>a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a</w:t>
      </w:r>
      <w:r w:rsidR="00F04D1E">
        <w:rPr>
          <w:rFonts w:ascii="Calibri" w:eastAsia="Calibri" w:hAnsi="Calibri" w:cs="Calibri"/>
          <w:sz w:val="24"/>
          <w:szCs w:val="24"/>
        </w:rPr>
        <w:t>b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F04D1E">
        <w:rPr>
          <w:rFonts w:ascii="Calibri" w:eastAsia="Calibri" w:hAnsi="Calibri" w:cs="Calibri"/>
          <w:sz w:val="24"/>
          <w:szCs w:val="24"/>
        </w:rPr>
        <w:t xml:space="preserve">se 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i</w:t>
      </w:r>
      <w:r w:rsidR="00F04D1E">
        <w:rPr>
          <w:rFonts w:ascii="Calibri" w:eastAsia="Calibri" w:hAnsi="Calibri" w:cs="Calibri"/>
          <w:sz w:val="24"/>
          <w:szCs w:val="24"/>
        </w:rPr>
        <w:t xml:space="preserve">s </w:t>
      </w:r>
      <w:r w:rsidR="00F04D1E">
        <w:rPr>
          <w:rFonts w:ascii="Calibri" w:eastAsia="Calibri" w:hAnsi="Calibri" w:cs="Calibri"/>
          <w:spacing w:val="-4"/>
          <w:sz w:val="24"/>
          <w:szCs w:val="24"/>
        </w:rPr>
        <w:t>s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pacing w:val="-4"/>
          <w:sz w:val="24"/>
          <w:szCs w:val="24"/>
        </w:rPr>
        <w:t>r</w:t>
      </w:r>
      <w:r w:rsidR="00F04D1E">
        <w:rPr>
          <w:rFonts w:ascii="Calibri" w:eastAsia="Calibri" w:hAnsi="Calibri" w:cs="Calibri"/>
          <w:sz w:val="24"/>
          <w:szCs w:val="24"/>
        </w:rPr>
        <w:t>ed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z w:val="24"/>
          <w:szCs w:val="24"/>
        </w:rPr>
        <w:t>n a s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F04D1E">
        <w:rPr>
          <w:rFonts w:ascii="Calibri" w:eastAsia="Calibri" w:hAnsi="Calibri" w:cs="Calibri"/>
          <w:sz w:val="24"/>
          <w:szCs w:val="24"/>
        </w:rPr>
        <w:t>cu</w:t>
      </w:r>
      <w:r w:rsidR="00F04D1E">
        <w:rPr>
          <w:rFonts w:ascii="Calibri" w:eastAsia="Calibri" w:hAnsi="Calibri" w:cs="Calibri"/>
          <w:spacing w:val="-4"/>
          <w:sz w:val="24"/>
          <w:szCs w:val="24"/>
        </w:rPr>
        <w:t>r</w:t>
      </w:r>
      <w:r w:rsidR="00F04D1E">
        <w:rPr>
          <w:rFonts w:ascii="Calibri" w:eastAsia="Calibri" w:hAnsi="Calibri" w:cs="Calibri"/>
          <w:sz w:val="24"/>
          <w:szCs w:val="24"/>
        </w:rPr>
        <w:t>ed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F04D1E">
        <w:rPr>
          <w:rFonts w:ascii="Calibri" w:eastAsia="Calibri" w:hAnsi="Calibri" w:cs="Calibri"/>
          <w:sz w:val="24"/>
          <w:szCs w:val="24"/>
        </w:rPr>
        <w:t>e</w:t>
      </w:r>
      <w:r w:rsidR="00F04D1E">
        <w:rPr>
          <w:rFonts w:ascii="Calibri" w:eastAsia="Calibri" w:hAnsi="Calibri" w:cs="Calibri"/>
          <w:spacing w:val="2"/>
          <w:sz w:val="24"/>
          <w:szCs w:val="24"/>
        </w:rPr>
        <w:t>r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v</w:t>
      </w:r>
      <w:r w:rsidR="00F04D1E">
        <w:rPr>
          <w:rFonts w:ascii="Calibri" w:eastAsia="Calibri" w:hAnsi="Calibri" w:cs="Calibri"/>
          <w:sz w:val="24"/>
          <w:szCs w:val="24"/>
        </w:rPr>
        <w:t xml:space="preserve">er </w:t>
      </w:r>
      <w:r w:rsidR="00F04D1E">
        <w:rPr>
          <w:rFonts w:ascii="Calibri" w:eastAsia="Calibri" w:hAnsi="Calibri" w:cs="Calibri"/>
          <w:spacing w:val="-3"/>
          <w:sz w:val="24"/>
          <w:szCs w:val="24"/>
        </w:rPr>
        <w:t>a</w:t>
      </w:r>
      <w:r w:rsidR="00F04D1E">
        <w:rPr>
          <w:rFonts w:ascii="Calibri" w:eastAsia="Calibri" w:hAnsi="Calibri" w:cs="Calibri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z w:val="24"/>
          <w:szCs w:val="24"/>
        </w:rPr>
        <w:t xml:space="preserve">r 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l</w:t>
      </w:r>
      <w:r w:rsidR="00F04D1E">
        <w:rPr>
          <w:rFonts w:ascii="Calibri" w:eastAsia="Calibri" w:hAnsi="Calibri" w:cs="Calibri"/>
          <w:sz w:val="24"/>
          <w:szCs w:val="24"/>
        </w:rPr>
        <w:t>e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F04D1E">
        <w:rPr>
          <w:rFonts w:ascii="Calibri" w:eastAsia="Calibri" w:hAnsi="Calibri" w:cs="Calibri"/>
          <w:sz w:val="24"/>
          <w:szCs w:val="24"/>
        </w:rPr>
        <w:t>sed by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z w:val="24"/>
          <w:szCs w:val="24"/>
        </w:rPr>
        <w:t>the he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l</w:t>
      </w:r>
      <w:r w:rsidR="00F04D1E">
        <w:rPr>
          <w:rFonts w:ascii="Calibri" w:eastAsia="Calibri" w:hAnsi="Calibri" w:cs="Calibri"/>
          <w:sz w:val="24"/>
          <w:szCs w:val="24"/>
        </w:rPr>
        <w:t>th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ca</w:t>
      </w:r>
      <w:r w:rsidR="00F04D1E">
        <w:rPr>
          <w:rFonts w:ascii="Calibri" w:eastAsia="Calibri" w:hAnsi="Calibri" w:cs="Calibri"/>
          <w:spacing w:val="-4"/>
          <w:sz w:val="24"/>
          <w:szCs w:val="24"/>
        </w:rPr>
        <w:t>r</w:t>
      </w:r>
      <w:r w:rsidR="00F04D1E">
        <w:rPr>
          <w:rFonts w:ascii="Calibri" w:eastAsia="Calibri" w:hAnsi="Calibri" w:cs="Calibri"/>
          <w:sz w:val="24"/>
          <w:szCs w:val="24"/>
        </w:rPr>
        <w:t>e</w:t>
      </w:r>
      <w:r w:rsidR="00F04D1E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5"/>
          <w:sz w:val="24"/>
          <w:szCs w:val="24"/>
        </w:rPr>
        <w:t>f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F04D1E">
        <w:rPr>
          <w:rFonts w:ascii="Calibri" w:eastAsia="Calibri" w:hAnsi="Calibri" w:cs="Calibri"/>
          <w:sz w:val="24"/>
          <w:szCs w:val="24"/>
        </w:rPr>
        <w:t>c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i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li</w:t>
      </w:r>
      <w:r w:rsidR="00F04D1E">
        <w:rPr>
          <w:rFonts w:ascii="Calibri" w:eastAsia="Calibri" w:hAnsi="Calibri" w:cs="Calibri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-17"/>
          <w:sz w:val="24"/>
          <w:szCs w:val="24"/>
        </w:rPr>
        <w:t>y</w:t>
      </w:r>
      <w:r w:rsidR="00F04D1E">
        <w:rPr>
          <w:rFonts w:ascii="Calibri" w:eastAsia="Calibri" w:hAnsi="Calibri" w:cs="Calibri"/>
          <w:sz w:val="24"/>
          <w:szCs w:val="24"/>
        </w:rPr>
        <w:t xml:space="preserve">. 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F04D1E">
        <w:rPr>
          <w:rFonts w:ascii="Calibri" w:eastAsia="Calibri" w:hAnsi="Calibri" w:cs="Calibri"/>
          <w:sz w:val="24"/>
          <w:szCs w:val="24"/>
        </w:rPr>
        <w:t xml:space="preserve">he 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F04D1E">
        <w:rPr>
          <w:rFonts w:ascii="Calibri" w:eastAsia="Calibri" w:hAnsi="Calibri" w:cs="Calibri"/>
          <w:sz w:val="24"/>
          <w:szCs w:val="24"/>
        </w:rPr>
        <w:t>e</w:t>
      </w:r>
      <w:r w:rsidR="00F04D1E">
        <w:rPr>
          <w:rFonts w:ascii="Calibri" w:eastAsia="Calibri" w:hAnsi="Calibri" w:cs="Calibri"/>
          <w:spacing w:val="2"/>
          <w:sz w:val="24"/>
          <w:szCs w:val="24"/>
        </w:rPr>
        <w:t>r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v</w:t>
      </w:r>
      <w:r w:rsidR="00F04D1E">
        <w:rPr>
          <w:rFonts w:ascii="Calibri" w:eastAsia="Calibri" w:hAnsi="Calibri" w:cs="Calibri"/>
          <w:sz w:val="24"/>
          <w:szCs w:val="24"/>
        </w:rPr>
        <w:t xml:space="preserve">er 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w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i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l</w:t>
      </w:r>
      <w:r w:rsidR="00F04D1E">
        <w:rPr>
          <w:rFonts w:ascii="Calibri" w:eastAsia="Calibri" w:hAnsi="Calibri" w:cs="Calibri"/>
          <w:sz w:val="24"/>
          <w:szCs w:val="24"/>
        </w:rPr>
        <w:t>l h</w:t>
      </w:r>
      <w:r w:rsidR="00F04D1E">
        <w:rPr>
          <w:rFonts w:ascii="Calibri" w:eastAsia="Calibri" w:hAnsi="Calibri" w:cs="Calibri"/>
          <w:spacing w:val="-5"/>
          <w:sz w:val="24"/>
          <w:szCs w:val="24"/>
        </w:rPr>
        <w:t>a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v</w:t>
      </w:r>
      <w:r w:rsidR="00F04D1E">
        <w:rPr>
          <w:rFonts w:ascii="Calibri" w:eastAsia="Calibri" w:hAnsi="Calibri" w:cs="Calibri"/>
          <w:sz w:val="24"/>
          <w:szCs w:val="24"/>
        </w:rPr>
        <w:t>e</w:t>
      </w:r>
      <w:r w:rsidR="00F04D1E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i</w:t>
      </w:r>
      <w:r w:rsidR="00F04D1E">
        <w:rPr>
          <w:rFonts w:ascii="Calibri" w:eastAsia="Calibri" w:hAnsi="Calibri" w:cs="Calibri"/>
          <w:sz w:val="24"/>
          <w:szCs w:val="24"/>
        </w:rPr>
        <w:t>ts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F04D1E">
        <w:rPr>
          <w:rFonts w:ascii="Calibri" w:eastAsia="Calibri" w:hAnsi="Calibri" w:cs="Calibri"/>
          <w:sz w:val="24"/>
          <w:szCs w:val="24"/>
        </w:rPr>
        <w:t>wn secu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i</w:t>
      </w:r>
      <w:r w:rsidR="00F04D1E">
        <w:rPr>
          <w:rFonts w:ascii="Calibri" w:eastAsia="Calibri" w:hAnsi="Calibri" w:cs="Calibri"/>
          <w:sz w:val="24"/>
          <w:szCs w:val="24"/>
        </w:rPr>
        <w:t>ty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t</w:t>
      </w:r>
      <w:r w:rsidR="00F04D1E">
        <w:rPr>
          <w:rFonts w:ascii="Calibri" w:eastAsia="Calibri" w:hAnsi="Calibri" w:cs="Calibri"/>
          <w:sz w:val="24"/>
          <w:szCs w:val="24"/>
        </w:rPr>
        <w:t>o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z w:val="24"/>
          <w:szCs w:val="24"/>
        </w:rPr>
        <w:t>p</w:t>
      </w:r>
      <w:r w:rsidR="00F04D1E">
        <w:rPr>
          <w:rFonts w:ascii="Calibri" w:eastAsia="Calibri" w:hAnsi="Calibri" w:cs="Calibri"/>
          <w:spacing w:val="-4"/>
          <w:sz w:val="24"/>
          <w:szCs w:val="24"/>
        </w:rPr>
        <w:t>r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v</w:t>
      </w:r>
      <w:r w:rsidR="00F04D1E">
        <w:rPr>
          <w:rFonts w:ascii="Calibri" w:eastAsia="Calibri" w:hAnsi="Calibri" w:cs="Calibri"/>
          <w:sz w:val="24"/>
          <w:szCs w:val="24"/>
        </w:rPr>
        <w:t>e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n</w:t>
      </w:r>
      <w:r w:rsidR="00F04D1E">
        <w:rPr>
          <w:rFonts w:ascii="Calibri" w:eastAsia="Calibri" w:hAnsi="Calibri" w:cs="Calibri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z w:val="24"/>
          <w:szCs w:val="24"/>
        </w:rPr>
        <w:t>un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F04D1E">
        <w:rPr>
          <w:rFonts w:ascii="Calibri" w:eastAsia="Calibri" w:hAnsi="Calibri" w:cs="Calibri"/>
          <w:sz w:val="24"/>
          <w:szCs w:val="24"/>
        </w:rPr>
        <w:t>u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F04D1E">
        <w:rPr>
          <w:rFonts w:ascii="Calibri" w:eastAsia="Calibri" w:hAnsi="Calibri" w:cs="Calibri"/>
          <w:sz w:val="24"/>
          <w:szCs w:val="24"/>
        </w:rPr>
        <w:t>h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z w:val="24"/>
          <w:szCs w:val="24"/>
        </w:rPr>
        <w:t>r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>i</w:t>
      </w:r>
      <w:r w:rsidR="00F04D1E">
        <w:rPr>
          <w:rFonts w:ascii="Calibri" w:eastAsia="Calibri" w:hAnsi="Calibri" w:cs="Calibri"/>
          <w:spacing w:val="-7"/>
          <w:sz w:val="24"/>
          <w:szCs w:val="24"/>
        </w:rPr>
        <w:t>z</w:t>
      </w:r>
      <w:r w:rsidR="00F04D1E">
        <w:rPr>
          <w:rFonts w:ascii="Calibri" w:eastAsia="Calibri" w:hAnsi="Calibri" w:cs="Calibri"/>
          <w:sz w:val="24"/>
          <w:szCs w:val="24"/>
        </w:rPr>
        <w:t>ed</w:t>
      </w:r>
      <w:r w:rsidR="00F04D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F04D1E">
        <w:rPr>
          <w:rFonts w:ascii="Calibri" w:eastAsia="Calibri" w:hAnsi="Calibri" w:cs="Calibri"/>
          <w:sz w:val="24"/>
          <w:szCs w:val="24"/>
        </w:rPr>
        <w:t>c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F04D1E">
        <w:rPr>
          <w:rFonts w:ascii="Calibri" w:eastAsia="Calibri" w:hAnsi="Calibri" w:cs="Calibri"/>
          <w:sz w:val="24"/>
          <w:szCs w:val="24"/>
        </w:rPr>
        <w:t xml:space="preserve">ess 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F04D1E">
        <w:rPr>
          <w:rFonts w:ascii="Calibri" w:eastAsia="Calibri" w:hAnsi="Calibri" w:cs="Calibri"/>
          <w:sz w:val="24"/>
          <w:szCs w:val="24"/>
        </w:rPr>
        <w:t xml:space="preserve">f 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F04D1E">
        <w:rPr>
          <w:rFonts w:ascii="Calibri" w:eastAsia="Calibri" w:hAnsi="Calibri" w:cs="Calibri"/>
          <w:spacing w:val="-2"/>
          <w:sz w:val="24"/>
          <w:szCs w:val="24"/>
        </w:rPr>
        <w:t>n</w:t>
      </w:r>
      <w:r w:rsidR="00F04D1E">
        <w:rPr>
          <w:rFonts w:ascii="Calibri" w:eastAsia="Calibri" w:hAnsi="Calibri" w:cs="Calibri"/>
          <w:sz w:val="24"/>
          <w:szCs w:val="24"/>
        </w:rPr>
        <w:t>y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04D1E">
        <w:rPr>
          <w:rFonts w:ascii="Calibri" w:eastAsia="Calibri" w:hAnsi="Calibri" w:cs="Calibri"/>
          <w:sz w:val="24"/>
          <w:szCs w:val="24"/>
        </w:rPr>
        <w:t>t</w:t>
      </w:r>
      <w:r w:rsidR="00F04D1E">
        <w:rPr>
          <w:rFonts w:ascii="Calibri" w:eastAsia="Calibri" w:hAnsi="Calibri" w:cs="Calibri"/>
          <w:spacing w:val="-1"/>
          <w:sz w:val="24"/>
          <w:szCs w:val="24"/>
        </w:rPr>
        <w:t>y</w:t>
      </w:r>
      <w:r w:rsidR="00F04D1E">
        <w:rPr>
          <w:rFonts w:ascii="Calibri" w:eastAsia="Calibri" w:hAnsi="Calibri" w:cs="Calibri"/>
          <w:sz w:val="24"/>
          <w:szCs w:val="24"/>
        </w:rPr>
        <w:t>pe.</w:t>
      </w:r>
    </w:p>
    <w:p w:rsidR="00EA14E6" w:rsidRDefault="00EA14E6">
      <w:pPr>
        <w:spacing w:line="160" w:lineRule="exact"/>
        <w:rPr>
          <w:sz w:val="16"/>
          <w:szCs w:val="16"/>
        </w:rPr>
      </w:pPr>
    </w:p>
    <w:p w:rsidR="00EA14E6" w:rsidRDefault="00F04D1E">
      <w:pPr>
        <w:spacing w:line="253" w:lineRule="auto"/>
        <w:ind w:left="102" w:right="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he s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ft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 w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un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du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s' </w:t>
      </w:r>
      <w:r>
        <w:rPr>
          <w:rFonts w:ascii="Calibri" w:eastAsia="Calibri" w:hAnsi="Calibri" w:cs="Calibri"/>
          <w:spacing w:val="-1"/>
          <w:sz w:val="24"/>
          <w:szCs w:val="24"/>
        </w:rPr>
        <w:t>co</w:t>
      </w:r>
      <w:r>
        <w:rPr>
          <w:rFonts w:ascii="Calibri" w:eastAsia="Calibri" w:hAnsi="Calibri" w:cs="Calibri"/>
          <w:sz w:val="24"/>
          <w:szCs w:val="24"/>
        </w:rPr>
        <w:t>mpu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s,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thus w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 u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shed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sw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ect the </w:t>
      </w:r>
      <w:r>
        <w:rPr>
          <w:rFonts w:ascii="Calibri" w:eastAsia="Calibri" w:hAnsi="Calibri" w:cs="Calibri"/>
          <w:spacing w:val="-1"/>
          <w:sz w:val="24"/>
          <w:szCs w:val="24"/>
        </w:rPr>
        <w:t>co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ccessed.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if</w:t>
      </w:r>
      <w:r>
        <w:rPr>
          <w:rFonts w:ascii="Calibri" w:eastAsia="Calibri" w:hAnsi="Calibri" w:cs="Calibri"/>
          <w:spacing w:val="-7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 p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t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pes w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 h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 d</w:t>
      </w:r>
      <w:r>
        <w:rPr>
          <w:rFonts w:ascii="Calibri" w:eastAsia="Calibri" w:hAnsi="Calibri" w:cs="Calibri"/>
          <w:spacing w:val="-1"/>
          <w:sz w:val="24"/>
          <w:szCs w:val="24"/>
        </w:rPr>
        <w:t>if</w:t>
      </w:r>
      <w:r>
        <w:rPr>
          <w:rFonts w:ascii="Calibri" w:eastAsia="Calibri" w:hAnsi="Calibri" w:cs="Calibri"/>
          <w:spacing w:val="-7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le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d, w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e,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cce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se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er d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.</w:t>
      </w:r>
    </w:p>
    <w:sectPr w:rsidR="00EA14E6">
      <w:pgSz w:w="12240" w:h="15840"/>
      <w:pgMar w:top="1400" w:right="1400" w:bottom="280" w:left="1340" w:header="0" w:footer="14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978" w:rsidRDefault="00133978">
      <w:r>
        <w:separator/>
      </w:r>
    </w:p>
  </w:endnote>
  <w:endnote w:type="continuationSeparator" w:id="0">
    <w:p w:rsidR="00133978" w:rsidRDefault="0013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D1E" w:rsidRDefault="00AC121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222" behindDoc="1" locked="0" layoutInCell="1" allowOverlap="1">
              <wp:simplePos x="0" y="0"/>
              <wp:positionH relativeFrom="page">
                <wp:posOffset>890270</wp:posOffset>
              </wp:positionH>
              <wp:positionV relativeFrom="page">
                <wp:posOffset>8989695</wp:posOffset>
              </wp:positionV>
              <wp:extent cx="121285" cy="165100"/>
              <wp:effectExtent l="444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4D1E" w:rsidRDefault="00F04D1E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11EA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0.1pt;margin-top:707.85pt;width:9.55pt;height:13pt;z-index:-1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" filled="f" stroked="f">
              <v:textbox inset="0,0,0,0">
                <w:txbxContent>
                  <w:p w:rsidR="00F04D1E" w:rsidRDefault="00F04D1E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011EA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D1E" w:rsidRDefault="00AC121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223" behindDoc="1" locked="0" layoutInCell="1" allowOverlap="1">
              <wp:simplePos x="0" y="0"/>
              <wp:positionH relativeFrom="page">
                <wp:posOffset>890270</wp:posOffset>
              </wp:positionH>
              <wp:positionV relativeFrom="page">
                <wp:posOffset>8989695</wp:posOffset>
              </wp:positionV>
              <wp:extent cx="191135" cy="165100"/>
              <wp:effectExtent l="4445" t="0" r="444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4D1E" w:rsidRDefault="00F04D1E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64898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64898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0.1pt;margin-top:707.85pt;width:15.05pt;height:13pt;z-index:-12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SX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" filled="f" stroked="f">
              <v:textbox inset="0,0,0,0">
                <w:txbxContent>
                  <w:p w:rsidR="00F04D1E" w:rsidRDefault="00F04D1E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64898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10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64898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D1E" w:rsidRDefault="00F04D1E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D1E" w:rsidRDefault="00F04D1E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D1E" w:rsidRDefault="00AC121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224" behindDoc="1" locked="0" layoutInCell="1" allowOverlap="1">
              <wp:simplePos x="0" y="0"/>
              <wp:positionH relativeFrom="page">
                <wp:posOffset>890270</wp:posOffset>
              </wp:positionH>
              <wp:positionV relativeFrom="page">
                <wp:posOffset>8989695</wp:posOffset>
              </wp:positionV>
              <wp:extent cx="191135" cy="165100"/>
              <wp:effectExtent l="4445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4D1E" w:rsidRDefault="00F04D1E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11EA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11EA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0.1pt;margin-top:707.85pt;width:15.05pt;height:13pt;z-index:-1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" filled="f" stroked="f">
              <v:textbox inset="0,0,0,0">
                <w:txbxContent>
                  <w:p w:rsidR="00F04D1E" w:rsidRDefault="00F04D1E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011EA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16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011EA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978" w:rsidRDefault="00133978">
      <w:r>
        <w:separator/>
      </w:r>
    </w:p>
  </w:footnote>
  <w:footnote w:type="continuationSeparator" w:id="0">
    <w:p w:rsidR="00133978" w:rsidRDefault="00133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478E4"/>
    <w:multiLevelType w:val="hybridMultilevel"/>
    <w:tmpl w:val="0E7E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B338A"/>
    <w:multiLevelType w:val="multilevel"/>
    <w:tmpl w:val="C05C17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BB20B40"/>
    <w:multiLevelType w:val="hybridMultilevel"/>
    <w:tmpl w:val="829635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E6"/>
    <w:rsid w:val="0000051B"/>
    <w:rsid w:val="000016CF"/>
    <w:rsid w:val="00012DF9"/>
    <w:rsid w:val="00133978"/>
    <w:rsid w:val="001A29A5"/>
    <w:rsid w:val="00206DAE"/>
    <w:rsid w:val="00295AA2"/>
    <w:rsid w:val="002A0B2F"/>
    <w:rsid w:val="002B35DF"/>
    <w:rsid w:val="002D7D1D"/>
    <w:rsid w:val="00300569"/>
    <w:rsid w:val="003128EC"/>
    <w:rsid w:val="003763EA"/>
    <w:rsid w:val="003D237F"/>
    <w:rsid w:val="003D6EEC"/>
    <w:rsid w:val="004D710C"/>
    <w:rsid w:val="00552346"/>
    <w:rsid w:val="005734D2"/>
    <w:rsid w:val="00577AAC"/>
    <w:rsid w:val="005850A1"/>
    <w:rsid w:val="005F205A"/>
    <w:rsid w:val="00617D23"/>
    <w:rsid w:val="006E6CDF"/>
    <w:rsid w:val="00700153"/>
    <w:rsid w:val="007D6141"/>
    <w:rsid w:val="007F6361"/>
    <w:rsid w:val="00886B06"/>
    <w:rsid w:val="00906138"/>
    <w:rsid w:val="00966A32"/>
    <w:rsid w:val="009F3D98"/>
    <w:rsid w:val="00AC1212"/>
    <w:rsid w:val="00B762AD"/>
    <w:rsid w:val="00B92DC1"/>
    <w:rsid w:val="00C74662"/>
    <w:rsid w:val="00C76839"/>
    <w:rsid w:val="00C876B9"/>
    <w:rsid w:val="00C87C03"/>
    <w:rsid w:val="00CB7210"/>
    <w:rsid w:val="00D40D70"/>
    <w:rsid w:val="00D74BBB"/>
    <w:rsid w:val="00D84801"/>
    <w:rsid w:val="00DE2E75"/>
    <w:rsid w:val="00E011EA"/>
    <w:rsid w:val="00EA14E6"/>
    <w:rsid w:val="00F04D1E"/>
    <w:rsid w:val="00F6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064C27-5302-45E4-941D-AE54A00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tabletxt">
    <w:name w:val="tabletxt"/>
    <w:basedOn w:val="Normal"/>
    <w:rsid w:val="00B762AD"/>
    <w:pPr>
      <w:autoSpaceDE w:val="0"/>
      <w:autoSpaceDN w:val="0"/>
      <w:adjustRightInd w:val="0"/>
      <w:spacing w:before="20" w:after="20"/>
      <w:jc w:val="both"/>
    </w:pPr>
    <w:rPr>
      <w:rFonts w:cs="Arial"/>
    </w:rPr>
  </w:style>
  <w:style w:type="paragraph" w:customStyle="1" w:styleId="Tabletext">
    <w:name w:val="Tabletext"/>
    <w:basedOn w:val="Normal"/>
    <w:rsid w:val="00B762AD"/>
    <w:pPr>
      <w:keepLines/>
      <w:widowControl w:val="0"/>
      <w:spacing w:line="240" w:lineRule="atLeast"/>
    </w:pPr>
    <w:rPr>
      <w:rFonts w:ascii="Arial" w:hAnsi="Arial"/>
    </w:rPr>
  </w:style>
  <w:style w:type="table" w:styleId="TableGrid">
    <w:name w:val="Table Grid"/>
    <w:basedOn w:val="TableNormal"/>
    <w:uiPriority w:val="59"/>
    <w:rsid w:val="00C76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2836</Words>
  <Characters>16170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bharadwaj arya</dc:creator>
  <cp:lastModifiedBy>bharadwaj arya</cp:lastModifiedBy>
  <cp:revision>11</cp:revision>
  <dcterms:created xsi:type="dcterms:W3CDTF">2015-03-22T17:39:00Z</dcterms:created>
  <dcterms:modified xsi:type="dcterms:W3CDTF">2015-03-24T03:51:00Z</dcterms:modified>
</cp:coreProperties>
</file>